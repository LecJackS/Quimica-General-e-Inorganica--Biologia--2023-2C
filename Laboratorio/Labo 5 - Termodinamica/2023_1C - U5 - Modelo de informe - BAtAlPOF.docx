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CEFE72" w14:textId="2D321A7D" w:rsidR="00B34B93" w:rsidRPr="00B12A08" w:rsidRDefault="00B34B93" w:rsidP="00B34B93">
      <w:pPr>
        <w:pStyle w:val="Textbody"/>
        <w:pageBreakBefore/>
        <w:jc w:val="center"/>
        <w:rPr>
          <w:b/>
          <w:sz w:val="28"/>
          <w:szCs w:val="28"/>
        </w:rPr>
      </w:pPr>
      <w:r w:rsidRPr="00B12A08">
        <w:rPr>
          <w:rFonts w:ascii="Arial" w:hAnsi="Arial" w:cs="Arial"/>
          <w:b/>
          <w:sz w:val="28"/>
          <w:szCs w:val="28"/>
          <w:lang w:val="es-ES_tradnl"/>
        </w:rPr>
        <w:t>Modelo de Informe</w:t>
      </w:r>
      <w:r w:rsidR="00B12A08" w:rsidRPr="00B12A08">
        <w:rPr>
          <w:rFonts w:ascii="Arial" w:hAnsi="Arial" w:cs="Arial"/>
          <w:b/>
          <w:sz w:val="28"/>
          <w:szCs w:val="28"/>
          <w:lang w:val="es-ES_tradnl"/>
        </w:rPr>
        <w:t xml:space="preserve"> – U5: Termodinámica y Termoquímica</w:t>
      </w:r>
    </w:p>
    <w:p w14:paraId="02312C59" w14:textId="77777777" w:rsidR="00B12A08" w:rsidRDefault="00B12A08" w:rsidP="00B34B93">
      <w:pPr>
        <w:pStyle w:val="Textbody"/>
        <w:jc w:val="left"/>
        <w:rPr>
          <w:lang w:val="es-ES_tradnl"/>
        </w:rPr>
      </w:pPr>
    </w:p>
    <w:p w14:paraId="3F533B13" w14:textId="0431124D" w:rsidR="00B34B93" w:rsidRPr="006735FF" w:rsidRDefault="00293BCF" w:rsidP="00B34B93">
      <w:pPr>
        <w:pStyle w:val="Textbody"/>
        <w:jc w:val="left"/>
        <w:rPr>
          <w:lang w:val="es-ES_tradnl"/>
        </w:rPr>
      </w:pPr>
      <w:r>
        <w:rPr>
          <w:lang w:val="es-ES_tradnl"/>
        </w:rPr>
        <w:t>Estudiante</w:t>
      </w:r>
      <w:r w:rsidR="00B34B93" w:rsidRPr="006735FF">
        <w:rPr>
          <w:lang w:val="es-ES_tradnl"/>
        </w:rPr>
        <w:t xml:space="preserve">:                                    </w:t>
      </w:r>
    </w:p>
    <w:p w14:paraId="770E3020" w14:textId="77777777" w:rsidR="00B34B93" w:rsidRPr="006735FF" w:rsidRDefault="00B34B93" w:rsidP="00B34B93">
      <w:pPr>
        <w:pStyle w:val="Textbody"/>
        <w:jc w:val="left"/>
        <w:rPr>
          <w:lang w:val="es-ES_tradnl"/>
        </w:rPr>
      </w:pPr>
      <w:r w:rsidRPr="006735FF">
        <w:rPr>
          <w:lang w:val="es-ES_tradnl"/>
        </w:rPr>
        <w:t xml:space="preserve">Turno de Laboratorio: </w:t>
      </w:r>
    </w:p>
    <w:p w14:paraId="76592EDD" w14:textId="77777777" w:rsidR="00B34B93" w:rsidRDefault="00B34B93" w:rsidP="00B34B93">
      <w:pPr>
        <w:ind w:left="61"/>
        <w:jc w:val="center"/>
      </w:pPr>
    </w:p>
    <w:p w14:paraId="5667BC36" w14:textId="77777777" w:rsidR="00B34B93" w:rsidRPr="0009541C" w:rsidRDefault="00B34B93" w:rsidP="00B34B93">
      <w:pPr>
        <w:pStyle w:val="Heading1"/>
        <w:ind w:left="-5"/>
        <w:rPr>
          <w:rFonts w:ascii="Arial" w:hAnsi="Arial" w:cs="Arial"/>
          <w:u w:val="single"/>
        </w:rPr>
      </w:pPr>
      <w:r w:rsidRPr="0009541C">
        <w:rPr>
          <w:rFonts w:ascii="Arial" w:hAnsi="Arial" w:cs="Arial"/>
          <w:u w:val="single"/>
        </w:rPr>
        <w:t xml:space="preserve">Objetivos: </w:t>
      </w:r>
    </w:p>
    <w:p w14:paraId="64AC3B0E" w14:textId="77777777" w:rsidR="00B34B93" w:rsidRDefault="00B34B93" w:rsidP="00B34B93">
      <w:pPr>
        <w:spacing w:line="355" w:lineRule="auto"/>
        <w:ind w:left="-5" w:hanging="10"/>
      </w:pPr>
      <w:r>
        <w:rPr>
          <w:sz w:val="22"/>
        </w:rPr>
        <w:t>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</w:t>
      </w:r>
    </w:p>
    <w:p w14:paraId="3E628751" w14:textId="77777777" w:rsidR="00B34B93" w:rsidRDefault="00B34B93" w:rsidP="00B34B93">
      <w:pPr>
        <w:spacing w:after="141" w:line="247" w:lineRule="auto"/>
        <w:ind w:left="-5" w:hanging="10"/>
      </w:pPr>
      <w:r>
        <w:rPr>
          <w:sz w:val="22"/>
        </w:rPr>
        <w:t>..........................................................................................................................................................</w:t>
      </w:r>
      <w:r>
        <w:rPr>
          <w:b/>
          <w:sz w:val="22"/>
        </w:rPr>
        <w:t xml:space="preserve"> </w:t>
      </w:r>
    </w:p>
    <w:p w14:paraId="64EDF23C" w14:textId="77777777" w:rsidR="00B34B93" w:rsidRPr="00655610" w:rsidRDefault="00B34B93" w:rsidP="00B34B93">
      <w:pPr>
        <w:rPr>
          <w:rFonts w:ascii="Arial" w:hAnsi="Arial" w:cs="Arial"/>
          <w:b/>
          <w:u w:val="single"/>
          <w:lang w:val="es-AR"/>
        </w:rPr>
      </w:pPr>
      <w:r w:rsidRPr="00655610">
        <w:rPr>
          <w:rFonts w:ascii="Arial" w:hAnsi="Arial" w:cs="Arial"/>
          <w:b/>
          <w:u w:val="single"/>
          <w:lang w:val="es-AR"/>
        </w:rPr>
        <w:t>Resultados y Discusión:</w:t>
      </w:r>
    </w:p>
    <w:p w14:paraId="1772D066" w14:textId="77777777" w:rsidR="00B34B93" w:rsidRDefault="00B34B93" w:rsidP="00B34B93">
      <w:pPr>
        <w:rPr>
          <w:rFonts w:ascii="Arial" w:hAnsi="Arial" w:cs="Arial"/>
          <w:lang w:val="es-AR"/>
        </w:rPr>
      </w:pPr>
    </w:p>
    <w:p w14:paraId="2AB1A269" w14:textId="77777777" w:rsidR="00B34B93" w:rsidRDefault="00B34B93" w:rsidP="00B34B93">
      <w:pPr>
        <w:rPr>
          <w:lang w:val="es-AR"/>
        </w:rPr>
      </w:pPr>
      <w:r w:rsidRPr="008E704C">
        <w:rPr>
          <w:rFonts w:ascii="Arial" w:hAnsi="Arial" w:cs="Arial"/>
          <w:u w:val="single"/>
          <w:lang w:val="es-AR"/>
        </w:rPr>
        <w:t>Determinación de</w:t>
      </w:r>
      <w:r>
        <w:rPr>
          <w:rFonts w:ascii="Arial" w:hAnsi="Arial" w:cs="Arial"/>
          <w:u w:val="single"/>
          <w:lang w:val="es-AR"/>
        </w:rPr>
        <w:t xml:space="preserve"> </w:t>
      </w:r>
      <w:r w:rsidRPr="008E704C">
        <w:rPr>
          <w:rFonts w:ascii="Arial" w:hAnsi="Arial" w:cs="Arial"/>
          <w:u w:val="single"/>
          <w:lang w:val="es-AR"/>
        </w:rPr>
        <w:t>l</w:t>
      </w:r>
      <w:r>
        <w:rPr>
          <w:rFonts w:ascii="Arial" w:hAnsi="Arial" w:cs="Arial"/>
          <w:u w:val="single"/>
          <w:lang w:val="es-AR"/>
        </w:rPr>
        <w:t>a constante del calorímetro</w:t>
      </w:r>
      <w:r w:rsidRPr="008E704C">
        <w:rPr>
          <w:rFonts w:ascii="Arial" w:hAnsi="Arial" w:cs="Arial"/>
          <w:u w:val="single"/>
          <w:lang w:val="es-AR"/>
        </w:rPr>
        <w:t xml:space="preserve"> </w:t>
      </w:r>
      <w:r>
        <w:rPr>
          <w:rFonts w:ascii="Arial" w:hAnsi="Arial" w:cs="Arial"/>
          <w:u w:val="single"/>
          <w:lang w:val="es-AR"/>
        </w:rPr>
        <w:t>(</w:t>
      </w:r>
      <w:r w:rsidRPr="008E704C">
        <w:rPr>
          <w:rFonts w:ascii="Arial" w:hAnsi="Arial" w:cs="Arial"/>
          <w:u w:val="single"/>
          <w:lang w:val="es-AR"/>
        </w:rPr>
        <w:t>C</w:t>
      </w:r>
      <w:r w:rsidRPr="008E704C">
        <w:rPr>
          <w:rFonts w:ascii="Arial" w:hAnsi="Arial" w:cs="Arial"/>
          <w:u w:val="single"/>
          <w:vertAlign w:val="subscript"/>
          <w:lang w:val="es-AR"/>
        </w:rPr>
        <w:t>K</w:t>
      </w:r>
      <w:r w:rsidRPr="002821A8">
        <w:rPr>
          <w:rFonts w:ascii="Arial" w:hAnsi="Arial" w:cs="Arial"/>
          <w:u w:val="single"/>
          <w:lang w:val="es-AR"/>
        </w:rPr>
        <w:t>):</w:t>
      </w:r>
    </w:p>
    <w:p w14:paraId="7BB06950" w14:textId="77777777" w:rsidR="00B34B93" w:rsidRDefault="00B34B93" w:rsidP="00B34B93">
      <w:pPr>
        <w:rPr>
          <w:lang w:val="es-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328"/>
        <w:gridCol w:w="1274"/>
        <w:gridCol w:w="1705"/>
        <w:gridCol w:w="1745"/>
        <w:gridCol w:w="1197"/>
      </w:tblGrid>
      <w:tr w:rsidR="00B34B93" w14:paraId="7BEB45D3" w14:textId="77777777" w:rsidTr="00153F66">
        <w:trPr>
          <w:jc w:val="center"/>
        </w:trPr>
        <w:tc>
          <w:tcPr>
            <w:tcW w:w="1471" w:type="dxa"/>
          </w:tcPr>
          <w:p w14:paraId="39C513BB" w14:textId="77777777" w:rsidR="00B34B93" w:rsidRPr="008E704C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  <w:r w:rsidRPr="008E704C">
              <w:rPr>
                <w:rFonts w:ascii="Arial" w:hAnsi="Arial" w:cs="Arial"/>
                <w:b/>
                <w:lang w:val="es-AR"/>
              </w:rPr>
              <w:t>Experiencia</w:t>
            </w:r>
          </w:p>
        </w:tc>
        <w:tc>
          <w:tcPr>
            <w:tcW w:w="1328" w:type="dxa"/>
          </w:tcPr>
          <w:p w14:paraId="5892B58A" w14:textId="77777777" w:rsidR="00B34B93" w:rsidRPr="008E704C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  <w:proofErr w:type="spellStart"/>
            <w:r w:rsidRPr="008E704C">
              <w:rPr>
                <w:rFonts w:ascii="Arial" w:hAnsi="Arial" w:cs="Arial"/>
                <w:b/>
                <w:lang w:val="es-AR"/>
              </w:rPr>
              <w:t>T</w:t>
            </w:r>
            <w:r w:rsidRPr="008E704C">
              <w:rPr>
                <w:rFonts w:ascii="Arial" w:hAnsi="Arial" w:cs="Arial"/>
                <w:b/>
                <w:vertAlign w:val="subscript"/>
                <w:lang w:val="es-AR"/>
              </w:rPr>
              <w:t>inicial</w:t>
            </w:r>
            <w:proofErr w:type="spellEnd"/>
            <w:r w:rsidRPr="008E704C">
              <w:rPr>
                <w:rFonts w:ascii="Arial" w:hAnsi="Arial" w:cs="Arial"/>
                <w:b/>
                <w:lang w:val="es-AR"/>
              </w:rPr>
              <w:t xml:space="preserve"> (</w:t>
            </w:r>
            <w:proofErr w:type="spellStart"/>
            <w:r w:rsidRPr="008E704C">
              <w:rPr>
                <w:rFonts w:ascii="Arial" w:hAnsi="Arial" w:cs="Arial"/>
                <w:b/>
                <w:lang w:val="es-AR"/>
              </w:rPr>
              <w:t>ºC</w:t>
            </w:r>
            <w:proofErr w:type="spellEnd"/>
            <w:r w:rsidRPr="008E704C">
              <w:rPr>
                <w:rFonts w:ascii="Arial" w:hAnsi="Arial" w:cs="Arial"/>
                <w:b/>
                <w:lang w:val="es-AR"/>
              </w:rPr>
              <w:t>)</w:t>
            </w:r>
          </w:p>
        </w:tc>
        <w:tc>
          <w:tcPr>
            <w:tcW w:w="1274" w:type="dxa"/>
          </w:tcPr>
          <w:p w14:paraId="0F4B495A" w14:textId="77777777" w:rsidR="00B34B93" w:rsidRPr="008E704C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  <w:proofErr w:type="spellStart"/>
            <w:r w:rsidRPr="008E704C">
              <w:rPr>
                <w:rFonts w:ascii="Arial" w:hAnsi="Arial" w:cs="Arial"/>
                <w:b/>
                <w:lang w:val="es-AR"/>
              </w:rPr>
              <w:t>T</w:t>
            </w:r>
            <w:r w:rsidRPr="008E704C">
              <w:rPr>
                <w:rFonts w:ascii="Arial" w:hAnsi="Arial" w:cs="Arial"/>
                <w:b/>
                <w:vertAlign w:val="subscript"/>
                <w:lang w:val="es-AR"/>
              </w:rPr>
              <w:t>final</w:t>
            </w:r>
            <w:proofErr w:type="spellEnd"/>
            <w:r w:rsidRPr="008E704C">
              <w:rPr>
                <w:rFonts w:ascii="Arial" w:hAnsi="Arial" w:cs="Arial"/>
                <w:b/>
                <w:lang w:val="es-AR"/>
              </w:rPr>
              <w:t xml:space="preserve"> (</w:t>
            </w:r>
            <w:proofErr w:type="spellStart"/>
            <w:r w:rsidRPr="008E704C">
              <w:rPr>
                <w:rFonts w:ascii="Arial" w:hAnsi="Arial" w:cs="Arial"/>
                <w:b/>
                <w:lang w:val="es-AR"/>
              </w:rPr>
              <w:t>ºC</w:t>
            </w:r>
            <w:proofErr w:type="spellEnd"/>
            <w:r w:rsidRPr="008E704C">
              <w:rPr>
                <w:rFonts w:ascii="Arial" w:hAnsi="Arial" w:cs="Arial"/>
                <w:b/>
                <w:lang w:val="es-AR"/>
              </w:rPr>
              <w:t>)</w:t>
            </w:r>
          </w:p>
        </w:tc>
        <w:tc>
          <w:tcPr>
            <w:tcW w:w="1705" w:type="dxa"/>
            <w:vAlign w:val="center"/>
          </w:tcPr>
          <w:p w14:paraId="5649A97B" w14:textId="77777777" w:rsidR="00B34B93" w:rsidRPr="008E704C" w:rsidRDefault="00B34B93" w:rsidP="00153F6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8E704C">
              <w:rPr>
                <w:rFonts w:ascii="Arial" w:hAnsi="Arial" w:cs="Arial"/>
                <w:b/>
                <w:sz w:val="20"/>
                <w:szCs w:val="20"/>
                <w:lang w:val="es-AR"/>
              </w:rPr>
              <w:t>Masa</w:t>
            </w:r>
            <w:r w:rsidRPr="008E704C">
              <w:rPr>
                <w:rFonts w:ascii="Arial" w:hAnsi="Arial" w:cs="Arial"/>
                <w:b/>
                <w:sz w:val="20"/>
                <w:szCs w:val="20"/>
                <w:vertAlign w:val="subscript"/>
                <w:lang w:val="es-AR"/>
              </w:rPr>
              <w:t>1</w:t>
            </w:r>
            <w:r w:rsidRPr="008E704C">
              <w:rPr>
                <w:rFonts w:ascii="Arial" w:hAnsi="Arial" w:cs="Arial"/>
                <w:b/>
                <w:sz w:val="20"/>
                <w:szCs w:val="20"/>
                <w:lang w:val="es-AR"/>
              </w:rPr>
              <w:t xml:space="preserve"> H</w:t>
            </w:r>
            <w:r w:rsidRPr="008E704C">
              <w:rPr>
                <w:rFonts w:ascii="Arial" w:hAnsi="Arial" w:cs="Arial"/>
                <w:b/>
                <w:sz w:val="20"/>
                <w:szCs w:val="20"/>
                <w:vertAlign w:val="subscript"/>
                <w:lang w:val="es-AR"/>
              </w:rPr>
              <w:t>2</w:t>
            </w:r>
            <w:r w:rsidRPr="008E704C">
              <w:rPr>
                <w:rFonts w:ascii="Arial" w:hAnsi="Arial" w:cs="Arial"/>
                <w:b/>
                <w:sz w:val="20"/>
                <w:szCs w:val="20"/>
                <w:lang w:val="es-AR"/>
              </w:rPr>
              <w:t>O (g)</w:t>
            </w:r>
          </w:p>
        </w:tc>
        <w:tc>
          <w:tcPr>
            <w:tcW w:w="1745" w:type="dxa"/>
            <w:vAlign w:val="center"/>
          </w:tcPr>
          <w:p w14:paraId="62F7BED4" w14:textId="77777777" w:rsidR="00B34B93" w:rsidRPr="008E704C" w:rsidRDefault="00B34B93" w:rsidP="00153F6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8E704C">
              <w:rPr>
                <w:rFonts w:ascii="Arial" w:hAnsi="Arial" w:cs="Arial"/>
                <w:b/>
                <w:sz w:val="20"/>
                <w:szCs w:val="20"/>
                <w:lang w:val="es-AR"/>
              </w:rPr>
              <w:t>Masa</w:t>
            </w:r>
            <w:r w:rsidRPr="008E704C">
              <w:rPr>
                <w:rFonts w:ascii="Arial" w:hAnsi="Arial" w:cs="Arial"/>
                <w:b/>
                <w:sz w:val="20"/>
                <w:szCs w:val="20"/>
                <w:vertAlign w:val="subscript"/>
                <w:lang w:val="es-AR"/>
              </w:rPr>
              <w:t>2</w:t>
            </w:r>
            <w:r w:rsidRPr="008E704C">
              <w:rPr>
                <w:rFonts w:ascii="Arial" w:hAnsi="Arial" w:cs="Arial"/>
                <w:b/>
                <w:sz w:val="20"/>
                <w:szCs w:val="20"/>
                <w:lang w:val="es-AR"/>
              </w:rPr>
              <w:t xml:space="preserve"> H</w:t>
            </w:r>
            <w:r w:rsidRPr="008E704C">
              <w:rPr>
                <w:rFonts w:ascii="Arial" w:hAnsi="Arial" w:cs="Arial"/>
                <w:b/>
                <w:sz w:val="20"/>
                <w:szCs w:val="20"/>
                <w:vertAlign w:val="subscript"/>
                <w:lang w:val="es-AR"/>
              </w:rPr>
              <w:t>2</w:t>
            </w:r>
            <w:r w:rsidRPr="008E704C">
              <w:rPr>
                <w:rFonts w:ascii="Arial" w:hAnsi="Arial" w:cs="Arial"/>
                <w:b/>
                <w:sz w:val="20"/>
                <w:szCs w:val="20"/>
                <w:lang w:val="es-AR"/>
              </w:rPr>
              <w:t>O (g)</w:t>
            </w:r>
          </w:p>
        </w:tc>
        <w:tc>
          <w:tcPr>
            <w:tcW w:w="1197" w:type="dxa"/>
          </w:tcPr>
          <w:p w14:paraId="5560C17A" w14:textId="0032A84A" w:rsidR="00B34B93" w:rsidRPr="008E704C" w:rsidRDefault="00B34B93" w:rsidP="00293BCF">
            <w:pPr>
              <w:jc w:val="center"/>
              <w:rPr>
                <w:rFonts w:ascii="Arial" w:hAnsi="Arial" w:cs="Arial"/>
                <w:b/>
                <w:lang w:val="es-AR"/>
              </w:rPr>
            </w:pPr>
            <w:r w:rsidRPr="00293BCF">
              <w:rPr>
                <w:b/>
                <w:i/>
                <w:lang w:val="es-AR"/>
              </w:rPr>
              <w:t>C</w:t>
            </w:r>
            <w:r w:rsidRPr="008E704C">
              <w:rPr>
                <w:b/>
                <w:vertAlign w:val="subscript"/>
                <w:lang w:val="es-AR"/>
              </w:rPr>
              <w:t>K</w:t>
            </w:r>
            <w:r w:rsidRPr="008E704C">
              <w:rPr>
                <w:b/>
                <w:lang w:val="es-AR"/>
              </w:rPr>
              <w:t xml:space="preserve"> </w:t>
            </w:r>
            <w:r w:rsidRPr="008E704C">
              <w:rPr>
                <w:rFonts w:ascii="Arial" w:hAnsi="Arial" w:cs="Arial"/>
                <w:b/>
                <w:lang w:val="es-AR"/>
              </w:rPr>
              <w:t>(</w:t>
            </w:r>
            <w:r w:rsidR="00293BCF">
              <w:rPr>
                <w:rFonts w:ascii="Arial" w:hAnsi="Arial" w:cs="Arial"/>
                <w:b/>
                <w:lang w:val="es-AR"/>
              </w:rPr>
              <w:t>J</w:t>
            </w:r>
            <w:r w:rsidRPr="008E704C">
              <w:rPr>
                <w:rFonts w:ascii="Arial" w:hAnsi="Arial" w:cs="Arial"/>
                <w:b/>
                <w:lang w:val="es-AR"/>
              </w:rPr>
              <w:t>/</w:t>
            </w:r>
            <w:proofErr w:type="spellStart"/>
            <w:r w:rsidRPr="008E704C">
              <w:rPr>
                <w:rFonts w:ascii="Arial" w:hAnsi="Arial" w:cs="Arial"/>
                <w:b/>
                <w:lang w:val="es-AR"/>
              </w:rPr>
              <w:t>ºC</w:t>
            </w:r>
            <w:proofErr w:type="spellEnd"/>
            <w:r w:rsidRPr="008E704C">
              <w:rPr>
                <w:rFonts w:ascii="Arial" w:hAnsi="Arial" w:cs="Arial"/>
                <w:b/>
                <w:lang w:val="es-AR"/>
              </w:rPr>
              <w:t>)</w:t>
            </w:r>
          </w:p>
        </w:tc>
      </w:tr>
      <w:tr w:rsidR="00B34B93" w14:paraId="231363D5" w14:textId="77777777" w:rsidTr="00153F66">
        <w:trPr>
          <w:jc w:val="center"/>
        </w:trPr>
        <w:tc>
          <w:tcPr>
            <w:tcW w:w="1471" w:type="dxa"/>
          </w:tcPr>
          <w:p w14:paraId="0BE2AE0F" w14:textId="77777777" w:rsidR="00B34B93" w:rsidRDefault="00B34B93" w:rsidP="00153F66">
            <w:pPr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1</w:t>
            </w:r>
          </w:p>
        </w:tc>
        <w:tc>
          <w:tcPr>
            <w:tcW w:w="1328" w:type="dxa"/>
          </w:tcPr>
          <w:p w14:paraId="123C396A" w14:textId="77777777" w:rsidR="00B34B93" w:rsidRDefault="00B34B93" w:rsidP="00153F66">
            <w:pPr>
              <w:jc w:val="both"/>
              <w:rPr>
                <w:rFonts w:ascii="Arial" w:hAnsi="Arial" w:cs="Arial"/>
                <w:lang w:val="es-AR"/>
              </w:rPr>
            </w:pPr>
          </w:p>
        </w:tc>
        <w:tc>
          <w:tcPr>
            <w:tcW w:w="1274" w:type="dxa"/>
          </w:tcPr>
          <w:p w14:paraId="2B734152" w14:textId="77777777" w:rsidR="00B34B93" w:rsidRDefault="00B34B93" w:rsidP="00153F66">
            <w:pPr>
              <w:jc w:val="both"/>
              <w:rPr>
                <w:rFonts w:ascii="Arial" w:hAnsi="Arial" w:cs="Arial"/>
                <w:lang w:val="es-AR"/>
              </w:rPr>
            </w:pPr>
          </w:p>
        </w:tc>
        <w:tc>
          <w:tcPr>
            <w:tcW w:w="1705" w:type="dxa"/>
          </w:tcPr>
          <w:p w14:paraId="7F9DA7E6" w14:textId="77777777" w:rsidR="00B34B93" w:rsidRDefault="00B34B93" w:rsidP="00153F66">
            <w:pPr>
              <w:jc w:val="both"/>
              <w:rPr>
                <w:rFonts w:ascii="Arial" w:hAnsi="Arial" w:cs="Arial"/>
                <w:lang w:val="es-AR"/>
              </w:rPr>
            </w:pPr>
          </w:p>
        </w:tc>
        <w:tc>
          <w:tcPr>
            <w:tcW w:w="1745" w:type="dxa"/>
          </w:tcPr>
          <w:p w14:paraId="5E3F1CD6" w14:textId="77777777" w:rsidR="00B34B93" w:rsidRDefault="00B34B93" w:rsidP="00153F66">
            <w:pPr>
              <w:jc w:val="both"/>
              <w:rPr>
                <w:rFonts w:ascii="Arial" w:hAnsi="Arial" w:cs="Arial"/>
                <w:lang w:val="es-AR"/>
              </w:rPr>
            </w:pPr>
          </w:p>
        </w:tc>
        <w:tc>
          <w:tcPr>
            <w:tcW w:w="1197" w:type="dxa"/>
          </w:tcPr>
          <w:p w14:paraId="3642285E" w14:textId="77777777" w:rsidR="00B34B93" w:rsidRDefault="00B34B93" w:rsidP="00153F66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B34B93" w14:paraId="609763D8" w14:textId="77777777" w:rsidTr="00153F66">
        <w:trPr>
          <w:jc w:val="center"/>
        </w:trPr>
        <w:tc>
          <w:tcPr>
            <w:tcW w:w="1471" w:type="dxa"/>
          </w:tcPr>
          <w:p w14:paraId="39E9B95F" w14:textId="77777777" w:rsidR="00B34B93" w:rsidRDefault="00B34B93" w:rsidP="00153F66">
            <w:pPr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2</w:t>
            </w:r>
          </w:p>
        </w:tc>
        <w:tc>
          <w:tcPr>
            <w:tcW w:w="1328" w:type="dxa"/>
          </w:tcPr>
          <w:p w14:paraId="567946EE" w14:textId="77777777" w:rsidR="00B34B93" w:rsidRDefault="00B34B93" w:rsidP="00153F66">
            <w:pPr>
              <w:jc w:val="both"/>
              <w:rPr>
                <w:rFonts w:ascii="Arial" w:hAnsi="Arial" w:cs="Arial"/>
                <w:lang w:val="es-AR"/>
              </w:rPr>
            </w:pPr>
          </w:p>
        </w:tc>
        <w:tc>
          <w:tcPr>
            <w:tcW w:w="1274" w:type="dxa"/>
          </w:tcPr>
          <w:p w14:paraId="05A2F500" w14:textId="77777777" w:rsidR="00B34B93" w:rsidRDefault="00B34B93" w:rsidP="00153F66">
            <w:pPr>
              <w:jc w:val="both"/>
              <w:rPr>
                <w:rFonts w:ascii="Arial" w:hAnsi="Arial" w:cs="Arial"/>
                <w:lang w:val="es-AR"/>
              </w:rPr>
            </w:pPr>
          </w:p>
        </w:tc>
        <w:tc>
          <w:tcPr>
            <w:tcW w:w="1705" w:type="dxa"/>
          </w:tcPr>
          <w:p w14:paraId="579DC0FD" w14:textId="77777777" w:rsidR="00B34B93" w:rsidRDefault="00B34B93" w:rsidP="00153F66">
            <w:pPr>
              <w:jc w:val="both"/>
              <w:rPr>
                <w:rFonts w:ascii="Arial" w:hAnsi="Arial" w:cs="Arial"/>
                <w:lang w:val="es-AR"/>
              </w:rPr>
            </w:pPr>
          </w:p>
        </w:tc>
        <w:tc>
          <w:tcPr>
            <w:tcW w:w="1745" w:type="dxa"/>
          </w:tcPr>
          <w:p w14:paraId="5A018865" w14:textId="77777777" w:rsidR="00B34B93" w:rsidRDefault="00B34B93" w:rsidP="00153F66">
            <w:pPr>
              <w:jc w:val="both"/>
              <w:rPr>
                <w:rFonts w:ascii="Arial" w:hAnsi="Arial" w:cs="Arial"/>
                <w:lang w:val="es-AR"/>
              </w:rPr>
            </w:pPr>
          </w:p>
        </w:tc>
        <w:tc>
          <w:tcPr>
            <w:tcW w:w="1197" w:type="dxa"/>
          </w:tcPr>
          <w:p w14:paraId="07DA6668" w14:textId="77777777" w:rsidR="00B34B93" w:rsidRDefault="00B34B93" w:rsidP="00153F66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  <w:tr w:rsidR="00B34B93" w14:paraId="6F96EEA4" w14:textId="77777777" w:rsidTr="00153F66">
        <w:trPr>
          <w:jc w:val="center"/>
        </w:trPr>
        <w:tc>
          <w:tcPr>
            <w:tcW w:w="1471" w:type="dxa"/>
          </w:tcPr>
          <w:p w14:paraId="2ADE3AEC" w14:textId="77777777" w:rsidR="00B34B93" w:rsidRDefault="00B34B93" w:rsidP="00153F66">
            <w:pPr>
              <w:jc w:val="center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Promedio</w:t>
            </w:r>
          </w:p>
        </w:tc>
        <w:tc>
          <w:tcPr>
            <w:tcW w:w="1328" w:type="dxa"/>
          </w:tcPr>
          <w:p w14:paraId="2A874754" w14:textId="77777777" w:rsidR="00B34B93" w:rsidRDefault="00B34B93" w:rsidP="00153F66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-------------</w:t>
            </w:r>
          </w:p>
        </w:tc>
        <w:tc>
          <w:tcPr>
            <w:tcW w:w="1274" w:type="dxa"/>
          </w:tcPr>
          <w:p w14:paraId="22C821F5" w14:textId="77777777" w:rsidR="00B34B93" w:rsidRDefault="00B34B93" w:rsidP="00153F66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-------------</w:t>
            </w:r>
          </w:p>
        </w:tc>
        <w:tc>
          <w:tcPr>
            <w:tcW w:w="1705" w:type="dxa"/>
          </w:tcPr>
          <w:p w14:paraId="72CB6F92" w14:textId="77777777" w:rsidR="00B34B93" w:rsidRDefault="00B34B93" w:rsidP="00153F66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-----------------</w:t>
            </w:r>
          </w:p>
        </w:tc>
        <w:tc>
          <w:tcPr>
            <w:tcW w:w="1745" w:type="dxa"/>
          </w:tcPr>
          <w:p w14:paraId="01841D64" w14:textId="77777777" w:rsidR="00B34B93" w:rsidRDefault="00B34B93" w:rsidP="00153F66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------------------</w:t>
            </w:r>
          </w:p>
        </w:tc>
        <w:tc>
          <w:tcPr>
            <w:tcW w:w="1197" w:type="dxa"/>
          </w:tcPr>
          <w:p w14:paraId="446847CA" w14:textId="77777777" w:rsidR="00B34B93" w:rsidRDefault="00B34B93" w:rsidP="00153F66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</w:tbl>
    <w:p w14:paraId="0C4E0237" w14:textId="77777777" w:rsidR="00B34B93" w:rsidRDefault="00B34B93" w:rsidP="00F35778">
      <w:pPr>
        <w:spacing w:before="120" w:after="120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u w:val="single"/>
          <w:lang w:val="es-AR"/>
        </w:rPr>
        <w:t>Tabla 1:</w:t>
      </w:r>
      <w:r>
        <w:rPr>
          <w:rFonts w:ascii="Arial" w:hAnsi="Arial" w:cs="Arial"/>
          <w:sz w:val="20"/>
          <w:szCs w:val="20"/>
          <w:lang w:val="es-AR"/>
        </w:rPr>
        <w:t xml:space="preserve"> Valores obtenidos experimentalmente. (Complete la tabla con sus datos obtenidos)</w:t>
      </w:r>
    </w:p>
    <w:p w14:paraId="4EC8DBB0" w14:textId="2F577B93" w:rsidR="00B34B93" w:rsidRPr="008E704C" w:rsidRDefault="00B34B93" w:rsidP="00F35778">
      <w:pPr>
        <w:ind w:right="-234"/>
        <w:rPr>
          <w:rFonts w:ascii="Arial" w:hAnsi="Arial" w:cs="Arial"/>
          <w:sz w:val="20"/>
          <w:szCs w:val="20"/>
          <w:lang w:val="es-AR"/>
        </w:rPr>
      </w:pPr>
      <w:r w:rsidRPr="008E704C">
        <w:rPr>
          <w:rFonts w:ascii="Arial" w:hAnsi="Arial" w:cs="Arial"/>
          <w:sz w:val="20"/>
          <w:szCs w:val="20"/>
          <w:lang w:val="es-AR"/>
        </w:rPr>
        <w:t xml:space="preserve">Presente un ciclo termodinámico adecuado para la determinación de </w:t>
      </w:r>
      <w:r w:rsidRPr="00F35778">
        <w:rPr>
          <w:rFonts w:ascii="Arial" w:hAnsi="Arial" w:cs="Arial"/>
          <w:i/>
          <w:sz w:val="20"/>
          <w:szCs w:val="20"/>
          <w:lang w:val="es-AR"/>
        </w:rPr>
        <w:t>C</w:t>
      </w:r>
      <w:r w:rsidRPr="008E704C">
        <w:rPr>
          <w:rFonts w:ascii="Arial" w:hAnsi="Arial" w:cs="Arial"/>
          <w:sz w:val="20"/>
          <w:szCs w:val="20"/>
          <w:vertAlign w:val="subscript"/>
          <w:lang w:val="es-AR"/>
        </w:rPr>
        <w:t>K</w:t>
      </w:r>
      <w:r w:rsidRPr="008E704C">
        <w:rPr>
          <w:rFonts w:ascii="Arial" w:hAnsi="Arial" w:cs="Arial"/>
          <w:sz w:val="20"/>
          <w:szCs w:val="20"/>
          <w:lang w:val="es-AR"/>
        </w:rPr>
        <w:t xml:space="preserve">. Discuta </w:t>
      </w:r>
      <w:r w:rsidR="00F35778">
        <w:rPr>
          <w:rFonts w:ascii="Arial" w:hAnsi="Arial" w:cs="Arial"/>
          <w:sz w:val="20"/>
          <w:szCs w:val="20"/>
          <w:lang w:val="es-AR"/>
        </w:rPr>
        <w:t xml:space="preserve">si los valores </w:t>
      </w:r>
      <w:proofErr w:type="gramStart"/>
      <w:r w:rsidR="00F35778">
        <w:rPr>
          <w:rFonts w:ascii="Arial" w:hAnsi="Arial" w:cs="Arial"/>
          <w:sz w:val="20"/>
          <w:szCs w:val="20"/>
          <w:lang w:val="es-AR"/>
        </w:rPr>
        <w:t>obtenidos</w:t>
      </w:r>
      <w:proofErr w:type="gramEnd"/>
      <w:r w:rsidR="00F35778">
        <w:rPr>
          <w:rFonts w:ascii="Arial" w:hAnsi="Arial" w:cs="Arial"/>
          <w:sz w:val="20"/>
          <w:szCs w:val="20"/>
          <w:lang w:val="es-AR"/>
        </w:rPr>
        <w:t xml:space="preserve"> tienen una </w:t>
      </w:r>
      <w:r w:rsidRPr="008E704C">
        <w:rPr>
          <w:rFonts w:ascii="Arial" w:hAnsi="Arial" w:cs="Arial"/>
          <w:sz w:val="20"/>
          <w:szCs w:val="20"/>
          <w:lang w:val="es-AR"/>
        </w:rPr>
        <w:t xml:space="preserve">magnitud </w:t>
      </w:r>
      <w:r w:rsidR="00F35778">
        <w:rPr>
          <w:rFonts w:ascii="Arial" w:hAnsi="Arial" w:cs="Arial"/>
          <w:sz w:val="20"/>
          <w:szCs w:val="20"/>
          <w:lang w:val="es-AR"/>
        </w:rPr>
        <w:t xml:space="preserve">acorde </w:t>
      </w:r>
      <w:r w:rsidRPr="008E704C">
        <w:rPr>
          <w:rFonts w:ascii="Arial" w:hAnsi="Arial" w:cs="Arial"/>
          <w:sz w:val="20"/>
          <w:szCs w:val="20"/>
          <w:lang w:val="es-AR"/>
        </w:rPr>
        <w:t>a lo esperado para un calorímetro.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F660CC">
        <w:rPr>
          <w:rFonts w:ascii="Arial" w:hAnsi="Arial" w:cs="Arial"/>
          <w:sz w:val="20"/>
          <w:szCs w:val="20"/>
          <w:lang w:val="es-AR"/>
        </w:rPr>
        <w:t>Indique</w:t>
      </w:r>
      <w:r>
        <w:rPr>
          <w:rFonts w:ascii="Arial" w:hAnsi="Arial" w:cs="Arial"/>
          <w:sz w:val="20"/>
          <w:szCs w:val="20"/>
          <w:lang w:val="es-AR"/>
        </w:rPr>
        <w:t xml:space="preserve"> cualquier observ</w:t>
      </w:r>
      <w:r w:rsidR="00F35778">
        <w:rPr>
          <w:rFonts w:ascii="Arial" w:hAnsi="Arial" w:cs="Arial"/>
          <w:sz w:val="20"/>
          <w:szCs w:val="20"/>
          <w:lang w:val="es-AR"/>
        </w:rPr>
        <w:t>ación experimental pertinente,</w:t>
      </w:r>
      <w:r>
        <w:rPr>
          <w:rFonts w:ascii="Arial" w:hAnsi="Arial" w:cs="Arial"/>
          <w:sz w:val="20"/>
          <w:szCs w:val="20"/>
          <w:lang w:val="es-AR"/>
        </w:rPr>
        <w:t xml:space="preserve"> si debió eliminar o no considerar algún dato o grupo de datos, etc.</w:t>
      </w:r>
    </w:p>
    <w:p w14:paraId="0AA0DBD0" w14:textId="77777777" w:rsidR="00B34B93" w:rsidRDefault="00B34B93" w:rsidP="00B34B93">
      <w:pPr>
        <w:rPr>
          <w:rFonts w:ascii="Arial" w:hAnsi="Arial" w:cs="Arial"/>
          <w:lang w:val="es-AR"/>
        </w:rPr>
      </w:pPr>
    </w:p>
    <w:p w14:paraId="581D6B1D" w14:textId="77777777" w:rsidR="00B34B93" w:rsidRPr="002821A8" w:rsidRDefault="00B34B93" w:rsidP="00B34B93">
      <w:pPr>
        <w:rPr>
          <w:rFonts w:ascii="Arial" w:hAnsi="Arial" w:cs="Arial"/>
          <w:u w:val="single"/>
          <w:lang w:val="es-AR"/>
        </w:rPr>
      </w:pPr>
      <w:r w:rsidRPr="002821A8">
        <w:rPr>
          <w:rFonts w:ascii="Arial" w:hAnsi="Arial" w:cs="Arial"/>
          <w:u w:val="single"/>
          <w:lang w:val="es-AR"/>
        </w:rPr>
        <w:t xml:space="preserve">Uso de la Ley de </w:t>
      </w:r>
      <w:proofErr w:type="spellStart"/>
      <w:r w:rsidRPr="002821A8">
        <w:rPr>
          <w:rFonts w:ascii="Arial" w:hAnsi="Arial" w:cs="Arial"/>
          <w:u w:val="single"/>
          <w:lang w:val="es-AR"/>
        </w:rPr>
        <w:t>Hess</w:t>
      </w:r>
      <w:proofErr w:type="spellEnd"/>
      <w:r w:rsidRPr="002821A8">
        <w:rPr>
          <w:rFonts w:ascii="Arial" w:hAnsi="Arial" w:cs="Arial"/>
          <w:u w:val="single"/>
          <w:lang w:val="es-AR"/>
        </w:rPr>
        <w:t>:</w:t>
      </w:r>
    </w:p>
    <w:p w14:paraId="7BA32C58" w14:textId="77777777" w:rsidR="00B34B93" w:rsidRDefault="00B34B93" w:rsidP="00B34B93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440"/>
        <w:gridCol w:w="1441"/>
        <w:gridCol w:w="1805"/>
        <w:gridCol w:w="1781"/>
      </w:tblGrid>
      <w:tr w:rsidR="00B34B93" w:rsidRPr="002821A8" w14:paraId="662DA0F6" w14:textId="77777777" w:rsidTr="00153F66">
        <w:trPr>
          <w:jc w:val="center"/>
        </w:trPr>
        <w:tc>
          <w:tcPr>
            <w:tcW w:w="1564" w:type="dxa"/>
            <w:vAlign w:val="center"/>
          </w:tcPr>
          <w:p w14:paraId="3DE932FD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  <w:r w:rsidRPr="002821A8">
              <w:rPr>
                <w:rFonts w:ascii="Arial" w:hAnsi="Arial" w:cs="Arial"/>
                <w:b/>
                <w:lang w:val="es-AR"/>
              </w:rPr>
              <w:t>Experiencia</w:t>
            </w:r>
          </w:p>
        </w:tc>
        <w:tc>
          <w:tcPr>
            <w:tcW w:w="1440" w:type="dxa"/>
            <w:vAlign w:val="center"/>
          </w:tcPr>
          <w:p w14:paraId="3655FA0A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  <w:proofErr w:type="spellStart"/>
            <w:r w:rsidRPr="002821A8">
              <w:rPr>
                <w:rFonts w:ascii="Arial" w:hAnsi="Arial" w:cs="Arial"/>
                <w:b/>
                <w:lang w:val="es-AR"/>
              </w:rPr>
              <w:t>T</w:t>
            </w:r>
            <w:r w:rsidRPr="002821A8">
              <w:rPr>
                <w:rFonts w:ascii="Arial" w:hAnsi="Arial" w:cs="Arial"/>
                <w:b/>
                <w:vertAlign w:val="subscript"/>
                <w:lang w:val="es-AR"/>
              </w:rPr>
              <w:t>inicial</w:t>
            </w:r>
            <w:proofErr w:type="spellEnd"/>
            <w:r w:rsidRPr="002821A8">
              <w:rPr>
                <w:rFonts w:ascii="Arial" w:hAnsi="Arial" w:cs="Arial"/>
                <w:b/>
                <w:lang w:val="es-AR"/>
              </w:rPr>
              <w:t xml:space="preserve"> (</w:t>
            </w:r>
            <w:proofErr w:type="spellStart"/>
            <w:r w:rsidRPr="002821A8">
              <w:rPr>
                <w:rFonts w:ascii="Arial" w:hAnsi="Arial" w:cs="Arial"/>
                <w:b/>
                <w:lang w:val="es-AR"/>
              </w:rPr>
              <w:t>ºC</w:t>
            </w:r>
            <w:proofErr w:type="spellEnd"/>
            <w:r w:rsidRPr="002821A8">
              <w:rPr>
                <w:rFonts w:ascii="Arial" w:hAnsi="Arial" w:cs="Arial"/>
                <w:b/>
                <w:lang w:val="es-AR"/>
              </w:rPr>
              <w:t>)</w:t>
            </w:r>
          </w:p>
        </w:tc>
        <w:tc>
          <w:tcPr>
            <w:tcW w:w="1441" w:type="dxa"/>
            <w:vAlign w:val="center"/>
          </w:tcPr>
          <w:p w14:paraId="1B661B37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  <w:proofErr w:type="spellStart"/>
            <w:r w:rsidRPr="002821A8">
              <w:rPr>
                <w:rFonts w:ascii="Arial" w:hAnsi="Arial" w:cs="Arial"/>
                <w:b/>
                <w:lang w:val="es-AR"/>
              </w:rPr>
              <w:t>T</w:t>
            </w:r>
            <w:r w:rsidRPr="002821A8">
              <w:rPr>
                <w:rFonts w:ascii="Arial" w:hAnsi="Arial" w:cs="Arial"/>
                <w:b/>
                <w:vertAlign w:val="subscript"/>
                <w:lang w:val="es-AR"/>
              </w:rPr>
              <w:t>final</w:t>
            </w:r>
            <w:proofErr w:type="spellEnd"/>
            <w:r w:rsidRPr="002821A8">
              <w:rPr>
                <w:rFonts w:ascii="Arial" w:hAnsi="Arial" w:cs="Arial"/>
                <w:b/>
                <w:lang w:val="es-AR"/>
              </w:rPr>
              <w:t xml:space="preserve"> (</w:t>
            </w:r>
            <w:proofErr w:type="spellStart"/>
            <w:r w:rsidRPr="002821A8">
              <w:rPr>
                <w:rFonts w:ascii="Arial" w:hAnsi="Arial" w:cs="Arial"/>
                <w:b/>
                <w:lang w:val="es-AR"/>
              </w:rPr>
              <w:t>ºC</w:t>
            </w:r>
            <w:proofErr w:type="spellEnd"/>
            <w:r w:rsidRPr="002821A8">
              <w:rPr>
                <w:rFonts w:ascii="Arial" w:hAnsi="Arial" w:cs="Arial"/>
                <w:b/>
                <w:lang w:val="es-AR"/>
              </w:rPr>
              <w:t>)</w:t>
            </w:r>
          </w:p>
        </w:tc>
        <w:tc>
          <w:tcPr>
            <w:tcW w:w="1805" w:type="dxa"/>
            <w:vAlign w:val="center"/>
          </w:tcPr>
          <w:p w14:paraId="372ECEB2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  <w:proofErr w:type="spellStart"/>
            <w:r w:rsidRPr="002821A8">
              <w:rPr>
                <w:rFonts w:ascii="Arial" w:hAnsi="Arial" w:cs="Arial"/>
                <w:b/>
                <w:lang w:val="es-AR"/>
              </w:rPr>
              <w:t>Masa</w:t>
            </w:r>
            <w:r w:rsidRPr="002821A8">
              <w:rPr>
                <w:rFonts w:ascii="Arial" w:hAnsi="Arial" w:cs="Arial"/>
                <w:b/>
                <w:vertAlign w:val="subscript"/>
                <w:lang w:val="es-AR"/>
              </w:rPr>
              <w:t>NaOH</w:t>
            </w:r>
            <w:proofErr w:type="spellEnd"/>
            <w:r w:rsidRPr="002821A8">
              <w:rPr>
                <w:rFonts w:ascii="Arial" w:hAnsi="Arial" w:cs="Arial"/>
                <w:b/>
                <w:lang w:val="es-AR"/>
              </w:rPr>
              <w:t xml:space="preserve"> (g)</w:t>
            </w:r>
          </w:p>
        </w:tc>
        <w:tc>
          <w:tcPr>
            <w:tcW w:w="1781" w:type="dxa"/>
            <w:vAlign w:val="center"/>
          </w:tcPr>
          <w:p w14:paraId="19BC419B" w14:textId="63CB3936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  <w:r w:rsidRPr="002821A8">
              <w:rPr>
                <w:b/>
                <w:lang w:val="es-AR"/>
              </w:rPr>
              <w:t>Δ</w:t>
            </w:r>
            <w:r w:rsidRPr="002821A8">
              <w:rPr>
                <w:rFonts w:ascii="Arial" w:hAnsi="Arial" w:cs="Arial"/>
                <w:b/>
                <w:lang w:val="es-AR"/>
              </w:rPr>
              <w:t>H</w:t>
            </w:r>
            <w:r w:rsidRPr="002821A8">
              <w:rPr>
                <w:rFonts w:ascii="Arial" w:hAnsi="Arial" w:cs="Arial"/>
                <w:b/>
                <w:vertAlign w:val="subscript"/>
                <w:lang w:val="es-AR"/>
              </w:rPr>
              <w:t>1</w:t>
            </w:r>
            <w:r w:rsidR="00F35778">
              <w:rPr>
                <w:rFonts w:ascii="Arial" w:hAnsi="Arial" w:cs="Arial"/>
                <w:b/>
                <w:lang w:val="es-AR"/>
              </w:rPr>
              <w:t xml:space="preserve"> (kJ</w:t>
            </w:r>
            <w:r w:rsidRPr="002821A8">
              <w:rPr>
                <w:rFonts w:ascii="Arial" w:hAnsi="Arial" w:cs="Arial"/>
                <w:b/>
                <w:lang w:val="es-AR"/>
              </w:rPr>
              <w:t>/mol)</w:t>
            </w:r>
          </w:p>
        </w:tc>
      </w:tr>
      <w:tr w:rsidR="00B34B93" w:rsidRPr="002821A8" w14:paraId="40C063CC" w14:textId="77777777" w:rsidTr="00153F66">
        <w:trPr>
          <w:jc w:val="center"/>
        </w:trPr>
        <w:tc>
          <w:tcPr>
            <w:tcW w:w="1564" w:type="dxa"/>
            <w:vAlign w:val="center"/>
          </w:tcPr>
          <w:p w14:paraId="7F84EC68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2821A8">
              <w:rPr>
                <w:rFonts w:ascii="Arial" w:hAnsi="Arial" w:cs="Arial"/>
                <w:b/>
                <w:sz w:val="22"/>
                <w:szCs w:val="22"/>
                <w:lang w:val="es-AR"/>
              </w:rPr>
              <w:t>1</w:t>
            </w:r>
          </w:p>
        </w:tc>
        <w:tc>
          <w:tcPr>
            <w:tcW w:w="1440" w:type="dxa"/>
            <w:vAlign w:val="center"/>
          </w:tcPr>
          <w:p w14:paraId="296E5954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</w:tc>
        <w:tc>
          <w:tcPr>
            <w:tcW w:w="1441" w:type="dxa"/>
            <w:vAlign w:val="center"/>
          </w:tcPr>
          <w:p w14:paraId="0965B5A0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</w:tc>
        <w:tc>
          <w:tcPr>
            <w:tcW w:w="1805" w:type="dxa"/>
            <w:vAlign w:val="center"/>
          </w:tcPr>
          <w:p w14:paraId="1DF560E4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</w:tc>
        <w:tc>
          <w:tcPr>
            <w:tcW w:w="1781" w:type="dxa"/>
            <w:vAlign w:val="center"/>
          </w:tcPr>
          <w:p w14:paraId="6992D348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</w:tc>
      </w:tr>
      <w:tr w:rsidR="00B34B93" w:rsidRPr="002821A8" w14:paraId="09D8FE47" w14:textId="77777777" w:rsidTr="00153F66">
        <w:trPr>
          <w:jc w:val="center"/>
        </w:trPr>
        <w:tc>
          <w:tcPr>
            <w:tcW w:w="1564" w:type="dxa"/>
            <w:vAlign w:val="center"/>
          </w:tcPr>
          <w:p w14:paraId="2FC15F81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  <w:r w:rsidRPr="002821A8">
              <w:rPr>
                <w:rFonts w:ascii="Arial" w:hAnsi="Arial" w:cs="Arial"/>
                <w:b/>
                <w:lang w:val="es-AR"/>
              </w:rPr>
              <w:t>2</w:t>
            </w:r>
          </w:p>
        </w:tc>
        <w:tc>
          <w:tcPr>
            <w:tcW w:w="1440" w:type="dxa"/>
            <w:vAlign w:val="center"/>
          </w:tcPr>
          <w:p w14:paraId="28799BE6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1441" w:type="dxa"/>
            <w:vAlign w:val="center"/>
          </w:tcPr>
          <w:p w14:paraId="5C5E9DB2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1805" w:type="dxa"/>
            <w:vAlign w:val="center"/>
          </w:tcPr>
          <w:p w14:paraId="34D49905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</w:p>
        </w:tc>
        <w:tc>
          <w:tcPr>
            <w:tcW w:w="1781" w:type="dxa"/>
            <w:vAlign w:val="center"/>
          </w:tcPr>
          <w:p w14:paraId="5AFF291C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</w:p>
        </w:tc>
      </w:tr>
      <w:tr w:rsidR="00B34B93" w:rsidRPr="002821A8" w14:paraId="19BCDCF4" w14:textId="77777777" w:rsidTr="00153F66">
        <w:trPr>
          <w:jc w:val="center"/>
        </w:trPr>
        <w:tc>
          <w:tcPr>
            <w:tcW w:w="1564" w:type="dxa"/>
            <w:vAlign w:val="center"/>
          </w:tcPr>
          <w:p w14:paraId="649F9ADE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  <w:r w:rsidRPr="002821A8">
              <w:rPr>
                <w:rFonts w:ascii="Arial" w:hAnsi="Arial" w:cs="Arial"/>
                <w:b/>
                <w:lang w:val="es-AR"/>
              </w:rPr>
              <w:t>Promedio</w:t>
            </w:r>
          </w:p>
        </w:tc>
        <w:tc>
          <w:tcPr>
            <w:tcW w:w="1440" w:type="dxa"/>
            <w:vAlign w:val="center"/>
          </w:tcPr>
          <w:p w14:paraId="5A0535E0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---------------</w:t>
            </w:r>
          </w:p>
        </w:tc>
        <w:tc>
          <w:tcPr>
            <w:tcW w:w="1441" w:type="dxa"/>
            <w:vAlign w:val="center"/>
          </w:tcPr>
          <w:p w14:paraId="14F0BC8D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---------------</w:t>
            </w:r>
          </w:p>
        </w:tc>
        <w:tc>
          <w:tcPr>
            <w:tcW w:w="1805" w:type="dxa"/>
            <w:vAlign w:val="center"/>
          </w:tcPr>
          <w:p w14:paraId="727E2F75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-------------------</w:t>
            </w:r>
          </w:p>
        </w:tc>
        <w:tc>
          <w:tcPr>
            <w:tcW w:w="1781" w:type="dxa"/>
            <w:vAlign w:val="center"/>
          </w:tcPr>
          <w:p w14:paraId="6DEF8B38" w14:textId="77777777" w:rsidR="00B34B93" w:rsidRPr="002821A8" w:rsidRDefault="00B34B93" w:rsidP="00153F66">
            <w:pPr>
              <w:jc w:val="center"/>
              <w:rPr>
                <w:rFonts w:ascii="Arial" w:hAnsi="Arial" w:cs="Arial"/>
                <w:b/>
                <w:lang w:val="es-AR"/>
              </w:rPr>
            </w:pPr>
          </w:p>
        </w:tc>
      </w:tr>
    </w:tbl>
    <w:p w14:paraId="7D754EFC" w14:textId="77777777" w:rsidR="00B34B93" w:rsidRPr="00F660CC" w:rsidRDefault="00B34B93" w:rsidP="00F35778">
      <w:pPr>
        <w:spacing w:before="120" w:after="120"/>
        <w:jc w:val="center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u w:val="single"/>
          <w:lang w:val="es-AR"/>
        </w:rPr>
        <w:t>Tabla 2:</w:t>
      </w:r>
      <w:r>
        <w:rPr>
          <w:rFonts w:ascii="Arial" w:hAnsi="Arial" w:cs="Arial"/>
          <w:sz w:val="20"/>
          <w:szCs w:val="20"/>
          <w:lang w:val="es-AR"/>
        </w:rPr>
        <w:t xml:space="preserve"> Valores obtenidos experimentalmente. (Complete la tabla con sus datos obtenidos)</w:t>
      </w:r>
    </w:p>
    <w:p w14:paraId="5111E588" w14:textId="77777777" w:rsidR="00B34B93" w:rsidRDefault="00B34B93" w:rsidP="00B34B93">
      <w:pPr>
        <w:spacing w:after="120"/>
        <w:rPr>
          <w:rFonts w:ascii="Arial" w:hAnsi="Arial" w:cs="Arial"/>
          <w:sz w:val="20"/>
          <w:szCs w:val="20"/>
          <w:lang w:val="es-AR"/>
        </w:rPr>
      </w:pPr>
      <w:r w:rsidRPr="008E704C">
        <w:rPr>
          <w:rFonts w:ascii="Arial" w:hAnsi="Arial" w:cs="Arial"/>
          <w:sz w:val="20"/>
          <w:szCs w:val="20"/>
          <w:lang w:val="es-AR"/>
        </w:rPr>
        <w:t xml:space="preserve">Presente un ciclo termodinámico adecuado para la determinación del </w:t>
      </w:r>
      <w:r>
        <w:rPr>
          <w:rFonts w:ascii="Arial" w:hAnsi="Arial" w:cs="Arial"/>
          <w:sz w:val="20"/>
          <w:szCs w:val="20"/>
          <w:lang w:val="es-AR"/>
        </w:rPr>
        <w:t>calor de reacción</w:t>
      </w:r>
      <w:r w:rsidRPr="008E704C">
        <w:rPr>
          <w:rFonts w:ascii="Arial" w:hAnsi="Arial" w:cs="Arial"/>
          <w:sz w:val="20"/>
          <w:szCs w:val="20"/>
          <w:lang w:val="es-AR"/>
        </w:rPr>
        <w:t xml:space="preserve">. </w:t>
      </w:r>
      <w:r w:rsidRPr="00F660CC">
        <w:rPr>
          <w:rFonts w:ascii="Arial" w:hAnsi="Arial" w:cs="Arial"/>
          <w:sz w:val="20"/>
          <w:szCs w:val="20"/>
          <w:lang w:val="es-AR"/>
        </w:rPr>
        <w:t>Indique</w:t>
      </w:r>
      <w:r>
        <w:rPr>
          <w:rFonts w:ascii="Arial" w:hAnsi="Arial" w:cs="Arial"/>
          <w:sz w:val="20"/>
          <w:szCs w:val="20"/>
          <w:lang w:val="es-AR"/>
        </w:rPr>
        <w:t xml:space="preserve"> cualquier observación experimental pertinente, o si debió eliminar o no considerar algún dato o grupo de datos, etc. Discuta la aplicación de la Ley de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Hess</w:t>
      </w:r>
      <w:proofErr w:type="spellEnd"/>
      <w:r>
        <w:rPr>
          <w:rFonts w:ascii="Arial" w:hAnsi="Arial" w:cs="Arial"/>
          <w:sz w:val="20"/>
          <w:szCs w:val="20"/>
          <w:lang w:val="es-AR"/>
        </w:rPr>
        <w:t>, y compare los valores experimentales obtenidos con valores de bibliografía.</w:t>
      </w:r>
    </w:p>
    <w:p w14:paraId="369F6F78" w14:textId="77777777" w:rsidR="00B34B93" w:rsidRDefault="00B34B93" w:rsidP="00B34B93">
      <w:pPr>
        <w:rPr>
          <w:rFonts w:ascii="Arial" w:hAnsi="Arial" w:cs="Arial"/>
          <w:sz w:val="20"/>
          <w:szCs w:val="20"/>
          <w:lang w:val="es-AR"/>
        </w:rPr>
      </w:pPr>
    </w:p>
    <w:p w14:paraId="1D841900" w14:textId="77777777" w:rsidR="00B34B93" w:rsidRPr="007E6C17" w:rsidRDefault="00B34B93" w:rsidP="00B34B93">
      <w:pPr>
        <w:spacing w:after="120"/>
        <w:rPr>
          <w:rFonts w:ascii="Arial" w:hAnsi="Arial" w:cs="Arial"/>
          <w:b/>
          <w:u w:val="single"/>
          <w:lang w:val="es-AR"/>
        </w:rPr>
      </w:pPr>
      <w:r w:rsidRPr="007E6C17">
        <w:rPr>
          <w:rFonts w:ascii="Arial" w:hAnsi="Arial" w:cs="Arial"/>
          <w:b/>
          <w:u w:val="single"/>
          <w:lang w:val="es-AR"/>
        </w:rPr>
        <w:t>Conclusiones:</w:t>
      </w:r>
    </w:p>
    <w:p w14:paraId="6FBFD6A2" w14:textId="77777777" w:rsidR="00B34B93" w:rsidRDefault="00B34B93" w:rsidP="00B34B93">
      <w:pPr>
        <w:spacing w:after="120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Analice si fueron alcanzados los objetivos, si el método experimental es adecuado, y si los valores obtenidos son comparables a los valores de bibliografía.</w:t>
      </w:r>
    </w:p>
    <w:p w14:paraId="2D9A098D" w14:textId="77777777" w:rsidR="00B34B93" w:rsidRDefault="00B34B93" w:rsidP="00B34B93">
      <w:pPr>
        <w:rPr>
          <w:rFonts w:ascii="Arial" w:hAnsi="Arial" w:cs="Arial"/>
          <w:sz w:val="20"/>
          <w:szCs w:val="20"/>
          <w:lang w:val="es-AR"/>
        </w:rPr>
      </w:pPr>
    </w:p>
    <w:p w14:paraId="096D3414" w14:textId="77777777" w:rsidR="00B34B93" w:rsidRDefault="00B34B93" w:rsidP="00B34B93">
      <w:pPr>
        <w:spacing w:after="120"/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t>Bibliografía:</w:t>
      </w:r>
    </w:p>
    <w:p w14:paraId="3D738C2D" w14:textId="77777777" w:rsidR="00B34B93" w:rsidRDefault="00B34B93" w:rsidP="00B34B93">
      <w:pPr>
        <w:spacing w:after="120"/>
        <w:rPr>
          <w:rFonts w:ascii="Arial" w:hAnsi="Arial" w:cs="Arial"/>
          <w:sz w:val="20"/>
          <w:szCs w:val="20"/>
          <w:lang w:val="es-AR"/>
        </w:rPr>
      </w:pPr>
      <w:r w:rsidRPr="007E6C17">
        <w:rPr>
          <w:rFonts w:ascii="Arial" w:hAnsi="Arial" w:cs="Arial"/>
          <w:sz w:val="20"/>
          <w:szCs w:val="20"/>
          <w:lang w:val="es-AR"/>
        </w:rPr>
        <w:t>Coloque</w:t>
      </w:r>
      <w:r>
        <w:rPr>
          <w:rFonts w:ascii="Arial" w:hAnsi="Arial" w:cs="Arial"/>
          <w:sz w:val="20"/>
          <w:szCs w:val="20"/>
          <w:lang w:val="es-AR"/>
        </w:rPr>
        <w:t xml:space="preserve"> aquí</w:t>
      </w:r>
      <w:r w:rsidRPr="007E6C17">
        <w:rPr>
          <w:rFonts w:ascii="Arial" w:hAnsi="Arial" w:cs="Arial"/>
          <w:sz w:val="20"/>
          <w:szCs w:val="20"/>
          <w:lang w:val="es-AR"/>
        </w:rPr>
        <w:t xml:space="preserve"> los datos de la bibliografía utilizada.</w:t>
      </w:r>
    </w:p>
    <w:p w14:paraId="14D57AEF" w14:textId="77777777" w:rsidR="00B34B93" w:rsidRPr="007E6C17" w:rsidRDefault="00B34B93" w:rsidP="00B34B93">
      <w:pPr>
        <w:rPr>
          <w:rFonts w:ascii="Arial" w:hAnsi="Arial" w:cs="Arial"/>
          <w:sz w:val="20"/>
          <w:szCs w:val="20"/>
          <w:lang w:val="es-AR"/>
        </w:rPr>
      </w:pPr>
    </w:p>
    <w:p w14:paraId="5CD9DB78" w14:textId="77777777" w:rsidR="00B34B93" w:rsidRPr="007E6C17" w:rsidRDefault="00B34B93" w:rsidP="00B34B93">
      <w:pPr>
        <w:spacing w:after="120"/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t>A</w:t>
      </w:r>
      <w:r w:rsidRPr="007E6C17">
        <w:rPr>
          <w:rFonts w:ascii="Arial" w:hAnsi="Arial" w:cs="Arial"/>
          <w:b/>
          <w:u w:val="single"/>
          <w:lang w:val="es-AR"/>
        </w:rPr>
        <w:t>péndice:</w:t>
      </w:r>
    </w:p>
    <w:p w14:paraId="07C9210C" w14:textId="221A2F33" w:rsidR="009B361A" w:rsidRDefault="00F35778" w:rsidP="00B34B93">
      <w:pPr>
        <w:pStyle w:val="ListParagraph"/>
        <w:widowControl w:val="0"/>
        <w:tabs>
          <w:tab w:val="left" w:pos="1065"/>
        </w:tabs>
        <w:autoSpaceDE w:val="0"/>
        <w:autoSpaceDN w:val="0"/>
        <w:spacing w:line="261" w:lineRule="auto"/>
        <w:ind w:left="0"/>
        <w:contextualSpacing w:val="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AR"/>
        </w:rPr>
        <w:t xml:space="preserve">Incluya </w:t>
      </w:r>
      <w:r w:rsidR="00B34B93">
        <w:rPr>
          <w:rFonts w:ascii="Arial" w:hAnsi="Arial" w:cs="Arial"/>
          <w:sz w:val="20"/>
          <w:szCs w:val="20"/>
          <w:lang w:val="es-AR"/>
        </w:rPr>
        <w:t xml:space="preserve">los gráficos </w:t>
      </w:r>
      <w:r>
        <w:rPr>
          <w:rFonts w:ascii="Arial" w:hAnsi="Arial" w:cs="Arial"/>
          <w:sz w:val="20"/>
          <w:szCs w:val="20"/>
          <w:lang w:val="es-AR"/>
        </w:rPr>
        <w:t>que h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s-AR"/>
        </w:rPr>
        <w:t xml:space="preserve">aya </w:t>
      </w:r>
      <w:r w:rsidR="00B34B93">
        <w:rPr>
          <w:rFonts w:ascii="Arial" w:hAnsi="Arial" w:cs="Arial"/>
          <w:sz w:val="20"/>
          <w:szCs w:val="20"/>
          <w:lang w:val="es-AR"/>
        </w:rPr>
        <w:t>realizado</w:t>
      </w:r>
      <w:r>
        <w:rPr>
          <w:rFonts w:ascii="Arial" w:hAnsi="Arial" w:cs="Arial"/>
          <w:sz w:val="20"/>
          <w:szCs w:val="20"/>
          <w:lang w:val="es-AR"/>
        </w:rPr>
        <w:t xml:space="preserve"> -</w:t>
      </w:r>
      <w:r w:rsidR="00B34B93">
        <w:rPr>
          <w:rFonts w:ascii="Arial" w:hAnsi="Arial" w:cs="Arial"/>
          <w:sz w:val="20"/>
          <w:szCs w:val="20"/>
          <w:lang w:val="es-AR"/>
        </w:rPr>
        <w:t>con sus respectivos ajustes</w:t>
      </w:r>
      <w:r>
        <w:rPr>
          <w:rFonts w:ascii="Arial" w:hAnsi="Arial" w:cs="Arial"/>
          <w:sz w:val="20"/>
          <w:szCs w:val="20"/>
          <w:lang w:val="es-AR"/>
        </w:rPr>
        <w:t>-</w:t>
      </w:r>
      <w:r w:rsidR="00B34B93">
        <w:rPr>
          <w:rFonts w:ascii="Arial" w:hAnsi="Arial" w:cs="Arial"/>
          <w:sz w:val="20"/>
          <w:szCs w:val="20"/>
          <w:lang w:val="es-AR"/>
        </w:rPr>
        <w:t xml:space="preserve"> y  los cálculos complementarios.</w:t>
      </w:r>
    </w:p>
    <w:sectPr w:rsidR="009B361A" w:rsidSect="00013204">
      <w:headerReference w:type="default" r:id="rId8"/>
      <w:pgSz w:w="12240" w:h="15840" w:code="1"/>
      <w:pgMar w:top="1418" w:right="1701" w:bottom="1418" w:left="1701" w:header="720" w:footer="851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AE300" w14:textId="77777777" w:rsidR="005202D9" w:rsidRDefault="005202D9">
      <w:r>
        <w:separator/>
      </w:r>
    </w:p>
  </w:endnote>
  <w:endnote w:type="continuationSeparator" w:id="0">
    <w:p w14:paraId="5A890B7F" w14:textId="77777777" w:rsidR="005202D9" w:rsidRDefault="00520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Segoe UI"/>
    <w:charset w:val="01"/>
    <w:family w:val="roman"/>
    <w:pitch w:val="variable"/>
  </w:font>
  <w:font w:name="Liberation Sans">
    <w:altName w:val="Times New Roman"/>
    <w:charset w:val="01"/>
    <w:family w:val="roman"/>
    <w:pitch w:val="variable"/>
  </w:font>
  <w:font w:name="Lohit Hindi">
    <w:altName w:val="MS Gothic"/>
    <w:charset w:val="8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charset w:val="8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D576A" w14:textId="77777777" w:rsidR="005202D9" w:rsidRDefault="005202D9">
      <w:r>
        <w:separator/>
      </w:r>
    </w:p>
  </w:footnote>
  <w:footnote w:type="continuationSeparator" w:id="0">
    <w:p w14:paraId="11863C86" w14:textId="77777777" w:rsidR="005202D9" w:rsidRDefault="00520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5000" w:type="pct"/>
      <w:tblLayout w:type="fixed"/>
      <w:tblLook w:val="00A0" w:firstRow="1" w:lastRow="0" w:firstColumn="1" w:lastColumn="0" w:noHBand="0" w:noVBand="0"/>
    </w:tblPr>
    <w:tblGrid>
      <w:gridCol w:w="1037"/>
      <w:gridCol w:w="5943"/>
      <w:gridCol w:w="1858"/>
    </w:tblGrid>
    <w:tr w:rsidR="00B4794A" w:rsidRPr="005C6385" w14:paraId="0A9FC673" w14:textId="77777777" w:rsidTr="00B4794A">
      <w:trPr>
        <w:trHeight w:val="151"/>
      </w:trPr>
      <w:tc>
        <w:tcPr>
          <w:tcW w:w="587" w:type="pct"/>
          <w:vMerge w:val="restart"/>
          <w:tcBorders>
            <w:top w:val="nil"/>
            <w:left w:val="nil"/>
            <w:right w:val="nil"/>
          </w:tcBorders>
        </w:tcPr>
        <w:p w14:paraId="7657ECA7" w14:textId="77777777" w:rsidR="00B4794A" w:rsidRPr="005C6385" w:rsidRDefault="00B4794A" w:rsidP="005C6385">
          <w:pPr>
            <w:tabs>
              <w:tab w:val="center" w:pos="4252"/>
              <w:tab w:val="right" w:pos="8504"/>
            </w:tabs>
            <w:suppressAutoHyphens/>
            <w:spacing w:line="276" w:lineRule="auto"/>
            <w:jc w:val="left"/>
            <w:rPr>
              <w:rFonts w:ascii="Cambria" w:eastAsia="MS Gothic" w:hAnsi="Cambria"/>
              <w:b/>
              <w:bCs/>
              <w:i/>
              <w:color w:val="4F81BD"/>
              <w:sz w:val="20"/>
              <w:szCs w:val="20"/>
              <w:lang w:val="en-US" w:eastAsia="ar-SA"/>
            </w:rPr>
          </w:pPr>
          <w:r w:rsidRPr="005C6385">
            <w:rPr>
              <w:rFonts w:ascii="Cambria" w:eastAsia="Cambria" w:hAnsi="Cambria" w:cs="Cambria"/>
              <w:b/>
              <w:noProof/>
              <w:color w:val="4F81BD"/>
              <w:lang w:val="es-ES" w:eastAsia="es-ES"/>
            </w:rPr>
            <w:drawing>
              <wp:anchor distT="0" distB="0" distL="114300" distR="114300" simplePos="0" relativeHeight="251657216" behindDoc="1" locked="0" layoutInCell="1" allowOverlap="1" wp14:anchorId="7763C43C" wp14:editId="496C1F1E">
                <wp:simplePos x="0" y="0"/>
                <wp:positionH relativeFrom="column">
                  <wp:posOffset>-1905</wp:posOffset>
                </wp:positionH>
                <wp:positionV relativeFrom="paragraph">
                  <wp:posOffset>-635</wp:posOffset>
                </wp:positionV>
                <wp:extent cx="579120" cy="40767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62" w:type="pct"/>
          <w:vMerge w:val="restart"/>
          <w:noWrap/>
          <w:vAlign w:val="center"/>
        </w:tcPr>
        <w:p w14:paraId="261EA919" w14:textId="77777777" w:rsidR="00B4794A" w:rsidRPr="005C6385" w:rsidRDefault="00B4794A" w:rsidP="005C6385">
          <w:pPr>
            <w:suppressAutoHyphens/>
            <w:ind w:right="141"/>
            <w:jc w:val="center"/>
            <w:rPr>
              <w:rFonts w:ascii="Arial" w:hAnsi="Arial"/>
              <w:i/>
              <w:sz w:val="20"/>
              <w:szCs w:val="20"/>
              <w:lang w:val="pt-BR" w:eastAsia="ar-SA"/>
            </w:rPr>
          </w:pPr>
          <w:r w:rsidRPr="005C6385">
            <w:rPr>
              <w:rFonts w:ascii="Arial" w:hAnsi="Arial"/>
              <w:i/>
              <w:sz w:val="20"/>
              <w:szCs w:val="20"/>
              <w:lang w:val="pt-BR" w:eastAsia="ar-SA"/>
            </w:rPr>
            <w:t xml:space="preserve">Química General e Inorgánica para las Lic.en Paleontología, Oceanografía, Alimentos, Biología, Atmósfera y Física  </w:t>
          </w:r>
        </w:p>
      </w:tc>
      <w:tc>
        <w:tcPr>
          <w:tcW w:w="1051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0149E340" w14:textId="5308338E" w:rsidR="00B4794A" w:rsidRPr="005C6385" w:rsidRDefault="00B4794A" w:rsidP="00564880">
          <w:pPr>
            <w:tabs>
              <w:tab w:val="center" w:pos="4252"/>
              <w:tab w:val="right" w:pos="8504"/>
            </w:tabs>
            <w:suppressAutoHyphens/>
            <w:spacing w:after="60" w:line="276" w:lineRule="auto"/>
            <w:jc w:val="left"/>
            <w:rPr>
              <w:rFonts w:ascii="Cambria" w:eastAsia="MS Gothic" w:hAnsi="Cambria"/>
              <w:b/>
              <w:bCs/>
              <w:color w:val="4F81BD"/>
              <w:sz w:val="20"/>
              <w:szCs w:val="20"/>
              <w:lang w:val="es-MX" w:eastAsia="ar-SA"/>
            </w:rPr>
          </w:pPr>
          <w:r w:rsidRPr="005C6385">
            <w:rPr>
              <w:rFonts w:ascii="Arial" w:hAnsi="Arial"/>
              <w:b/>
              <w:i/>
              <w:sz w:val="20"/>
              <w:szCs w:val="20"/>
              <w:lang w:val="pt-BR" w:eastAsia="ar-SA"/>
            </w:rPr>
            <w:t xml:space="preserve">Unidad </w:t>
          </w:r>
          <w:r w:rsidR="00564880">
            <w:rPr>
              <w:rFonts w:ascii="Arial" w:hAnsi="Arial"/>
              <w:b/>
              <w:i/>
              <w:sz w:val="20"/>
              <w:szCs w:val="20"/>
              <w:lang w:val="pt-BR" w:eastAsia="ar-SA"/>
            </w:rPr>
            <w:t>5</w:t>
          </w:r>
        </w:p>
      </w:tc>
    </w:tr>
    <w:tr w:rsidR="00B4794A" w:rsidRPr="005C6385" w14:paraId="58C0CC20" w14:textId="77777777" w:rsidTr="00B4794A">
      <w:trPr>
        <w:trHeight w:val="150"/>
      </w:trPr>
      <w:tc>
        <w:tcPr>
          <w:tcW w:w="587" w:type="pct"/>
          <w:vMerge/>
          <w:tcBorders>
            <w:left w:val="nil"/>
            <w:bottom w:val="single" w:sz="4" w:space="0" w:color="auto"/>
            <w:right w:val="nil"/>
          </w:tcBorders>
        </w:tcPr>
        <w:p w14:paraId="2E8CE619" w14:textId="77777777" w:rsidR="00B4794A" w:rsidRPr="005C6385" w:rsidRDefault="00B4794A" w:rsidP="005C6385">
          <w:pPr>
            <w:tabs>
              <w:tab w:val="center" w:pos="4252"/>
              <w:tab w:val="right" w:pos="8504"/>
            </w:tabs>
            <w:suppressAutoHyphens/>
            <w:spacing w:line="276" w:lineRule="auto"/>
            <w:jc w:val="left"/>
            <w:rPr>
              <w:rFonts w:ascii="Cambria" w:eastAsia="MS Gothic" w:hAnsi="Cambria"/>
              <w:b/>
              <w:bCs/>
              <w:color w:val="4F81BD"/>
              <w:sz w:val="16"/>
              <w:szCs w:val="16"/>
              <w:lang w:val="es-MX" w:eastAsia="ar-SA"/>
            </w:rPr>
          </w:pPr>
        </w:p>
      </w:tc>
      <w:tc>
        <w:tcPr>
          <w:tcW w:w="3362" w:type="pct"/>
          <w:vMerge/>
          <w:tcBorders>
            <w:bottom w:val="single" w:sz="4" w:space="0" w:color="auto"/>
          </w:tcBorders>
          <w:vAlign w:val="center"/>
        </w:tcPr>
        <w:p w14:paraId="6E641486" w14:textId="77777777" w:rsidR="00B4794A" w:rsidRPr="005C6385" w:rsidRDefault="00B4794A" w:rsidP="005C6385">
          <w:pPr>
            <w:suppressAutoHyphens/>
            <w:jc w:val="left"/>
            <w:rPr>
              <w:rFonts w:ascii="Cambria" w:hAnsi="Cambria"/>
              <w:color w:val="4F81BD"/>
              <w:sz w:val="22"/>
              <w:szCs w:val="22"/>
              <w:lang w:val="es-MX" w:eastAsia="ar-SA"/>
            </w:rPr>
          </w:pPr>
        </w:p>
      </w:tc>
      <w:tc>
        <w:tcPr>
          <w:tcW w:w="1051" w:type="pct"/>
          <w:tcBorders>
            <w:top w:val="single" w:sz="4" w:space="0" w:color="4F81BD"/>
            <w:left w:val="nil"/>
            <w:bottom w:val="single" w:sz="4" w:space="0" w:color="auto"/>
            <w:right w:val="nil"/>
          </w:tcBorders>
        </w:tcPr>
        <w:p w14:paraId="10744D29" w14:textId="2886FA0C" w:rsidR="00B4794A" w:rsidRPr="005C6385" w:rsidRDefault="00B4794A" w:rsidP="00CE55B4">
          <w:pPr>
            <w:tabs>
              <w:tab w:val="center" w:pos="4252"/>
              <w:tab w:val="right" w:pos="8504"/>
            </w:tabs>
            <w:suppressAutoHyphens/>
            <w:spacing w:before="60" w:line="276" w:lineRule="auto"/>
            <w:jc w:val="left"/>
            <w:rPr>
              <w:rFonts w:ascii="Cambria" w:eastAsia="MS Gothic" w:hAnsi="Cambria"/>
              <w:b/>
              <w:bCs/>
              <w:color w:val="4F81BD"/>
              <w:sz w:val="20"/>
              <w:szCs w:val="20"/>
              <w:lang w:val="es-MX" w:eastAsia="ar-SA"/>
            </w:rPr>
          </w:pPr>
          <w:r w:rsidRPr="005C6385">
            <w:rPr>
              <w:rFonts w:ascii="Arial" w:hAnsi="Arial"/>
              <w:i/>
              <w:sz w:val="16"/>
              <w:szCs w:val="16"/>
              <w:lang w:val="pt-BR" w:eastAsia="ar-SA"/>
            </w:rPr>
            <w:t>2</w:t>
          </w:r>
          <w:r w:rsidRPr="005C6385">
            <w:rPr>
              <w:rFonts w:ascii="Arial" w:hAnsi="Arial"/>
              <w:i/>
              <w:sz w:val="16"/>
              <w:szCs w:val="16"/>
              <w:vertAlign w:val="superscript"/>
              <w:lang w:val="pt-BR" w:eastAsia="ar-SA"/>
            </w:rPr>
            <w:t>do</w:t>
          </w:r>
          <w:r w:rsidRPr="005C6385">
            <w:rPr>
              <w:rFonts w:ascii="Arial" w:hAnsi="Arial"/>
              <w:i/>
              <w:sz w:val="16"/>
              <w:szCs w:val="16"/>
              <w:lang w:val="pt-BR" w:eastAsia="ar-SA"/>
            </w:rPr>
            <w:t xml:space="preserve"> Cuatrimestre 202</w:t>
          </w:r>
          <w:r w:rsidR="00CE55B4">
            <w:rPr>
              <w:rFonts w:ascii="Arial" w:hAnsi="Arial"/>
              <w:i/>
              <w:sz w:val="16"/>
              <w:szCs w:val="16"/>
              <w:lang w:val="pt-BR" w:eastAsia="ar-SA"/>
            </w:rPr>
            <w:t>3</w:t>
          </w:r>
        </w:p>
      </w:tc>
    </w:tr>
  </w:tbl>
  <w:p w14:paraId="44C8C9DD" w14:textId="77777777" w:rsidR="00B4794A" w:rsidRDefault="005202D9">
    <w:pPr>
      <w:pStyle w:val="BodyText"/>
      <w:spacing w:line="14" w:lineRule="auto"/>
      <w:rPr>
        <w:sz w:val="20"/>
      </w:rPr>
    </w:pPr>
    <w:r>
      <w:rPr>
        <w:sz w:val="22"/>
      </w:rPr>
      <w:pict w14:anchorId="016260AA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24.7pt;margin-top:33.4pt;width:570.9pt;height:33.95pt;z-index:-251658240;mso-position-horizontal-relative:page;mso-position-vertical-relative:page" filled="f" stroked="f">
          <v:textbox style="mso-next-textbox:#_x0000_s2056" inset="0,0,0,0">
            <w:txbxContent>
              <w:p w14:paraId="3622FB67" w14:textId="77777777" w:rsidR="00B4794A" w:rsidRDefault="00B4794A">
                <w:pPr>
                  <w:spacing w:before="2"/>
                  <w:ind w:left="19" w:right="12"/>
                  <w:jc w:val="center"/>
                  <w:rPr>
                    <w:i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62E4E86"/>
    <w:lvl w:ilvl="0">
      <w:start w:val="1"/>
      <w:numFmt w:val="bullet"/>
      <w:lvlText w:val=""/>
      <w:lvlJc w:val="left"/>
      <w:pPr>
        <w:tabs>
          <w:tab w:val="num" w:pos="755"/>
        </w:tabs>
        <w:ind w:left="755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75"/>
        </w:tabs>
        <w:ind w:left="1835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95"/>
        </w:tabs>
        <w:ind w:left="2555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915"/>
        </w:tabs>
        <w:ind w:left="3275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35"/>
        </w:tabs>
        <w:ind w:left="3995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55"/>
        </w:tabs>
        <w:ind w:left="4715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75"/>
        </w:tabs>
        <w:ind w:left="5435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795"/>
        </w:tabs>
        <w:ind w:left="6155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515"/>
        </w:tabs>
        <w:ind w:left="6875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upperRoman"/>
      <w:lvlText w:val="Artículo %1.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decimal"/>
      <w:lvlText w:val="Sección 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0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0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0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0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584" w:hanging="144"/>
      </w:pPr>
      <w:rPr>
        <w:rFonts w:cs="Times New Roman"/>
      </w:r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2"/>
        <w:szCs w:val="22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lowerRoman"/>
      <w:lvlText w:val="%1)"/>
      <w:lvlJc w:val="left"/>
      <w:pPr>
        <w:tabs>
          <w:tab w:val="num" w:pos="0"/>
        </w:tabs>
        <w:ind w:left="1429" w:hanging="720"/>
      </w:pPr>
      <w:rPr>
        <w:rFonts w:ascii="Arial" w:hAnsi="Arial" w:cs="Arial"/>
        <w:sz w:val="22"/>
        <w:szCs w:val="22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  <w:sz w:val="22"/>
      </w:rPr>
    </w:lvl>
  </w:abstractNum>
  <w:abstractNum w:abstractNumId="5">
    <w:nsid w:val="00000005"/>
    <w:multiLevelType w:val="multilevel"/>
    <w:tmpl w:val="4F88ABC2"/>
    <w:name w:val="WW8Num5"/>
    <w:lvl w:ilvl="0">
      <w:start w:val="1"/>
      <w:numFmt w:val="lowerRoman"/>
      <w:lvlText w:val="%1."/>
      <w:lvlJc w:val="right"/>
      <w:pPr>
        <w:tabs>
          <w:tab w:val="num" w:pos="0"/>
        </w:tabs>
      </w:pPr>
      <w:rPr>
        <w:rFonts w:cs="Times New Roman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ascii="OpenSymbol" w:hAnsi="OpenSymbol" w:cs="Open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lowerRoman"/>
      <w:lvlText w:val="%1)"/>
      <w:lvlJc w:val="left"/>
      <w:pPr>
        <w:tabs>
          <w:tab w:val="num" w:pos="0"/>
        </w:tabs>
        <w:ind w:left="1428" w:hanging="720"/>
      </w:pPr>
      <w:rPr>
        <w:rFonts w:cs="Times New Roman"/>
      </w:rPr>
    </w:lvl>
  </w:abstractNum>
  <w:abstractNum w:abstractNumId="7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8">
    <w:nsid w:val="00000008"/>
    <w:multiLevelType w:val="singleLevel"/>
    <w:tmpl w:val="4D8A2394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>
        <w:rFonts w:ascii="Arial" w:hAnsi="Arial" w:cs="Arial"/>
        <w:sz w:val="22"/>
        <w:szCs w:val="22"/>
        <w:lang w:val="es-ES_tradn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/>
        <w:sz w:val="22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"/>
      <w:lvlJc w:val="left"/>
      <w:pPr>
        <w:tabs>
          <w:tab w:val="num" w:pos="0"/>
        </w:tabs>
        <w:ind w:left="786" w:hanging="360"/>
      </w:pPr>
      <w:rPr>
        <w:rFonts w:ascii="Symbol" w:hAnsi="Symbol"/>
        <w:b w:val="0"/>
        <w:i w:val="0"/>
        <w:sz w:val="24"/>
      </w:rPr>
    </w:lvl>
  </w:abstractNum>
  <w:abstractNum w:abstractNumId="12">
    <w:nsid w:val="01C806EE"/>
    <w:multiLevelType w:val="multilevel"/>
    <w:tmpl w:val="EDD82BEC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03626461"/>
    <w:multiLevelType w:val="multilevel"/>
    <w:tmpl w:val="4FB0A748"/>
    <w:lvl w:ilvl="0">
      <w:start w:val="2"/>
      <w:numFmt w:val="decimal"/>
      <w:lvlText w:val="%1"/>
      <w:lvlJc w:val="left"/>
      <w:pPr>
        <w:ind w:left="965" w:hanging="567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965" w:hanging="567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65" w:hanging="567"/>
      </w:pPr>
      <w:rPr>
        <w:rFonts w:ascii="Arial" w:eastAsia="Arial" w:hAnsi="Arial" w:cs="Arial" w:hint="default"/>
        <w:b/>
        <w:bCs/>
        <w:spacing w:val="-2"/>
        <w:w w:val="102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712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88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41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017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093" w:hanging="567"/>
      </w:pPr>
      <w:rPr>
        <w:rFonts w:hint="default"/>
        <w:lang w:val="es-ES" w:eastAsia="en-US" w:bidi="ar-SA"/>
      </w:rPr>
    </w:lvl>
  </w:abstractNum>
  <w:abstractNum w:abstractNumId="14">
    <w:nsid w:val="03E81553"/>
    <w:multiLevelType w:val="multilevel"/>
    <w:tmpl w:val="CB3688F8"/>
    <w:lvl w:ilvl="0">
      <w:start w:val="5"/>
      <w:numFmt w:val="decimal"/>
      <w:lvlText w:val="%1"/>
      <w:lvlJc w:val="left"/>
      <w:pPr>
        <w:ind w:left="360" w:hanging="360"/>
      </w:pPr>
      <w:rPr>
        <w:rFonts w:eastAsia="Calibri" w:hint="default"/>
        <w:color w:val="auto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  <w:color w:val="auto"/>
      </w:rPr>
    </w:lvl>
  </w:abstractNum>
  <w:abstractNum w:abstractNumId="15">
    <w:nsid w:val="059D019E"/>
    <w:multiLevelType w:val="hybridMultilevel"/>
    <w:tmpl w:val="FB20B444"/>
    <w:lvl w:ilvl="0" w:tplc="2FAC2FE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A8D061C"/>
    <w:multiLevelType w:val="multilevel"/>
    <w:tmpl w:val="F508C7C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84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16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800"/>
      </w:pPr>
      <w:rPr>
        <w:rFonts w:hint="default"/>
      </w:rPr>
    </w:lvl>
  </w:abstractNum>
  <w:abstractNum w:abstractNumId="17">
    <w:nsid w:val="111C0C99"/>
    <w:multiLevelType w:val="multilevel"/>
    <w:tmpl w:val="08A62CD2"/>
    <w:lvl w:ilvl="0">
      <w:start w:val="2"/>
      <w:numFmt w:val="decimal"/>
      <w:lvlText w:val="%1"/>
      <w:lvlJc w:val="left"/>
      <w:pPr>
        <w:ind w:left="1027" w:hanging="62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027" w:hanging="629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27" w:hanging="629"/>
      </w:pPr>
      <w:rPr>
        <w:rFonts w:ascii="Arial" w:eastAsia="Arial" w:hAnsi="Arial" w:cs="Arial" w:hint="default"/>
        <w:b/>
        <w:bCs/>
        <w:spacing w:val="-2"/>
        <w:w w:val="102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354" w:hanging="62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2" w:hanging="62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10" w:hanging="62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88" w:hanging="62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66" w:hanging="62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44" w:hanging="629"/>
      </w:pPr>
      <w:rPr>
        <w:rFonts w:hint="default"/>
        <w:lang w:val="es-ES" w:eastAsia="en-US" w:bidi="ar-SA"/>
      </w:rPr>
    </w:lvl>
  </w:abstractNum>
  <w:abstractNum w:abstractNumId="18">
    <w:nsid w:val="1614326B"/>
    <w:multiLevelType w:val="hybridMultilevel"/>
    <w:tmpl w:val="DD5EEE7A"/>
    <w:lvl w:ilvl="0" w:tplc="3BFECB42">
      <w:start w:val="1"/>
      <w:numFmt w:val="decimal"/>
      <w:lvlText w:val="%1)"/>
      <w:lvlJc w:val="left"/>
      <w:pPr>
        <w:ind w:left="663" w:hanging="265"/>
      </w:pPr>
      <w:rPr>
        <w:rFonts w:ascii="Arial MT" w:eastAsia="Arial MT" w:hAnsi="Arial MT" w:cs="Arial MT" w:hint="default"/>
        <w:spacing w:val="-2"/>
        <w:w w:val="102"/>
        <w:sz w:val="22"/>
        <w:szCs w:val="22"/>
        <w:lang w:val="es-ES" w:eastAsia="en-US" w:bidi="ar-SA"/>
      </w:rPr>
    </w:lvl>
    <w:lvl w:ilvl="1" w:tplc="3B1AA8D6">
      <w:numFmt w:val="bullet"/>
      <w:lvlText w:val="•"/>
      <w:lvlJc w:val="left"/>
      <w:pPr>
        <w:ind w:left="1474" w:hanging="265"/>
      </w:pPr>
      <w:rPr>
        <w:rFonts w:hint="default"/>
        <w:lang w:val="es-ES" w:eastAsia="en-US" w:bidi="ar-SA"/>
      </w:rPr>
    </w:lvl>
    <w:lvl w:ilvl="2" w:tplc="9C088566">
      <w:numFmt w:val="bullet"/>
      <w:lvlText w:val="•"/>
      <w:lvlJc w:val="left"/>
      <w:pPr>
        <w:ind w:left="2288" w:hanging="265"/>
      </w:pPr>
      <w:rPr>
        <w:rFonts w:hint="default"/>
        <w:lang w:val="es-ES" w:eastAsia="en-US" w:bidi="ar-SA"/>
      </w:rPr>
    </w:lvl>
    <w:lvl w:ilvl="3" w:tplc="20F496D0">
      <w:numFmt w:val="bullet"/>
      <w:lvlText w:val="•"/>
      <w:lvlJc w:val="left"/>
      <w:pPr>
        <w:ind w:left="3102" w:hanging="265"/>
      </w:pPr>
      <w:rPr>
        <w:rFonts w:hint="default"/>
        <w:lang w:val="es-ES" w:eastAsia="en-US" w:bidi="ar-SA"/>
      </w:rPr>
    </w:lvl>
    <w:lvl w:ilvl="4" w:tplc="25B28C66">
      <w:numFmt w:val="bullet"/>
      <w:lvlText w:val="•"/>
      <w:lvlJc w:val="left"/>
      <w:pPr>
        <w:ind w:left="3916" w:hanging="265"/>
      </w:pPr>
      <w:rPr>
        <w:rFonts w:hint="default"/>
        <w:lang w:val="es-ES" w:eastAsia="en-US" w:bidi="ar-SA"/>
      </w:rPr>
    </w:lvl>
    <w:lvl w:ilvl="5" w:tplc="9F921A1A">
      <w:numFmt w:val="bullet"/>
      <w:lvlText w:val="•"/>
      <w:lvlJc w:val="left"/>
      <w:pPr>
        <w:ind w:left="4730" w:hanging="265"/>
      </w:pPr>
      <w:rPr>
        <w:rFonts w:hint="default"/>
        <w:lang w:val="es-ES" w:eastAsia="en-US" w:bidi="ar-SA"/>
      </w:rPr>
    </w:lvl>
    <w:lvl w:ilvl="6" w:tplc="C7B26D86">
      <w:numFmt w:val="bullet"/>
      <w:lvlText w:val="•"/>
      <w:lvlJc w:val="left"/>
      <w:pPr>
        <w:ind w:left="5544" w:hanging="265"/>
      </w:pPr>
      <w:rPr>
        <w:rFonts w:hint="default"/>
        <w:lang w:val="es-ES" w:eastAsia="en-US" w:bidi="ar-SA"/>
      </w:rPr>
    </w:lvl>
    <w:lvl w:ilvl="7" w:tplc="07DE4EE0">
      <w:numFmt w:val="bullet"/>
      <w:lvlText w:val="•"/>
      <w:lvlJc w:val="left"/>
      <w:pPr>
        <w:ind w:left="6358" w:hanging="265"/>
      </w:pPr>
      <w:rPr>
        <w:rFonts w:hint="default"/>
        <w:lang w:val="es-ES" w:eastAsia="en-US" w:bidi="ar-SA"/>
      </w:rPr>
    </w:lvl>
    <w:lvl w:ilvl="8" w:tplc="7B1A12B2">
      <w:numFmt w:val="bullet"/>
      <w:lvlText w:val="•"/>
      <w:lvlJc w:val="left"/>
      <w:pPr>
        <w:ind w:left="7172" w:hanging="265"/>
      </w:pPr>
      <w:rPr>
        <w:rFonts w:hint="default"/>
        <w:lang w:val="es-ES" w:eastAsia="en-US" w:bidi="ar-SA"/>
      </w:rPr>
    </w:lvl>
  </w:abstractNum>
  <w:abstractNum w:abstractNumId="19">
    <w:nsid w:val="19FF0511"/>
    <w:multiLevelType w:val="multilevel"/>
    <w:tmpl w:val="27C2813E"/>
    <w:lvl w:ilvl="0">
      <w:start w:val="2"/>
      <w:numFmt w:val="decimal"/>
      <w:lvlText w:val="%1"/>
      <w:lvlJc w:val="left"/>
      <w:pPr>
        <w:ind w:left="778" w:hanging="38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8" w:hanging="380"/>
      </w:pPr>
      <w:rPr>
        <w:rFonts w:ascii="Arial" w:eastAsia="Arial" w:hAnsi="Arial" w:cs="Arial" w:hint="default"/>
        <w:b/>
        <w:bCs/>
        <w:spacing w:val="-2"/>
        <w:w w:val="102"/>
        <w:sz w:val="22"/>
        <w:szCs w:val="22"/>
        <w:lang w:val="es-ES" w:eastAsia="en-US" w:bidi="ar-SA"/>
      </w:rPr>
    </w:lvl>
    <w:lvl w:ilvl="2">
      <w:numFmt w:val="bullet"/>
      <w:lvlText w:val="-"/>
      <w:lvlJc w:val="left"/>
      <w:pPr>
        <w:ind w:left="1064" w:hanging="340"/>
      </w:pPr>
      <w:rPr>
        <w:rFonts w:ascii="Courier New" w:eastAsia="Courier New" w:hAnsi="Courier New" w:cs="Courier New" w:hint="default"/>
        <w:w w:val="102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780" w:hanging="3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40" w:hanging="3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00" w:hanging="3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60" w:hanging="3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20" w:hanging="3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80" w:hanging="340"/>
      </w:pPr>
      <w:rPr>
        <w:rFonts w:hint="default"/>
        <w:lang w:val="es-ES" w:eastAsia="en-US" w:bidi="ar-SA"/>
      </w:rPr>
    </w:lvl>
  </w:abstractNum>
  <w:abstractNum w:abstractNumId="20">
    <w:nsid w:val="1E3177F4"/>
    <w:multiLevelType w:val="hybridMultilevel"/>
    <w:tmpl w:val="48125482"/>
    <w:lvl w:ilvl="0" w:tplc="2018A890">
      <w:start w:val="1"/>
      <w:numFmt w:val="decimal"/>
      <w:lvlText w:val="%1-"/>
      <w:lvlJc w:val="left"/>
      <w:pPr>
        <w:ind w:left="927" w:hanging="360"/>
      </w:pPr>
    </w:lvl>
    <w:lvl w:ilvl="1" w:tplc="0C0A0019">
      <w:start w:val="1"/>
      <w:numFmt w:val="lowerLetter"/>
      <w:lvlText w:val="%2."/>
      <w:lvlJc w:val="left"/>
      <w:pPr>
        <w:ind w:left="1647" w:hanging="360"/>
      </w:pPr>
    </w:lvl>
    <w:lvl w:ilvl="2" w:tplc="0C0A001B">
      <w:start w:val="1"/>
      <w:numFmt w:val="lowerRoman"/>
      <w:lvlText w:val="%3."/>
      <w:lvlJc w:val="right"/>
      <w:pPr>
        <w:ind w:left="2367" w:hanging="180"/>
      </w:pPr>
    </w:lvl>
    <w:lvl w:ilvl="3" w:tplc="0C0A000F">
      <w:start w:val="1"/>
      <w:numFmt w:val="decimal"/>
      <w:lvlText w:val="%4."/>
      <w:lvlJc w:val="left"/>
      <w:pPr>
        <w:ind w:left="3087" w:hanging="360"/>
      </w:pPr>
    </w:lvl>
    <w:lvl w:ilvl="4" w:tplc="0C0A0019">
      <w:start w:val="1"/>
      <w:numFmt w:val="lowerLetter"/>
      <w:lvlText w:val="%5."/>
      <w:lvlJc w:val="left"/>
      <w:pPr>
        <w:ind w:left="3807" w:hanging="360"/>
      </w:pPr>
    </w:lvl>
    <w:lvl w:ilvl="5" w:tplc="0C0A001B">
      <w:start w:val="1"/>
      <w:numFmt w:val="lowerRoman"/>
      <w:lvlText w:val="%6."/>
      <w:lvlJc w:val="right"/>
      <w:pPr>
        <w:ind w:left="4527" w:hanging="180"/>
      </w:pPr>
    </w:lvl>
    <w:lvl w:ilvl="6" w:tplc="0C0A000F">
      <w:start w:val="1"/>
      <w:numFmt w:val="decimal"/>
      <w:lvlText w:val="%7."/>
      <w:lvlJc w:val="left"/>
      <w:pPr>
        <w:ind w:left="5247" w:hanging="360"/>
      </w:pPr>
    </w:lvl>
    <w:lvl w:ilvl="7" w:tplc="0C0A0019">
      <w:start w:val="1"/>
      <w:numFmt w:val="lowerLetter"/>
      <w:lvlText w:val="%8."/>
      <w:lvlJc w:val="left"/>
      <w:pPr>
        <w:ind w:left="5967" w:hanging="360"/>
      </w:pPr>
    </w:lvl>
    <w:lvl w:ilvl="8" w:tplc="0C0A001B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251D12E7"/>
    <w:multiLevelType w:val="hybridMultilevel"/>
    <w:tmpl w:val="6DEED3BC"/>
    <w:lvl w:ilvl="0" w:tplc="0406D094">
      <w:start w:val="1"/>
      <w:numFmt w:val="decimal"/>
      <w:lvlText w:val="%1"/>
      <w:lvlJc w:val="left"/>
      <w:pPr>
        <w:ind w:left="720" w:hanging="360"/>
      </w:pPr>
      <w:rPr>
        <w:rFonts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7A1B3F"/>
    <w:multiLevelType w:val="multilevel"/>
    <w:tmpl w:val="CB3688F8"/>
    <w:lvl w:ilvl="0">
      <w:start w:val="5"/>
      <w:numFmt w:val="decimal"/>
      <w:lvlText w:val="%1"/>
      <w:lvlJc w:val="left"/>
      <w:pPr>
        <w:ind w:left="360" w:hanging="360"/>
      </w:pPr>
      <w:rPr>
        <w:rFonts w:eastAsia="Calibri" w:hint="default"/>
        <w:color w:val="auto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  <w:color w:val="auto"/>
      </w:rPr>
    </w:lvl>
  </w:abstractNum>
  <w:abstractNum w:abstractNumId="23">
    <w:nsid w:val="3D1F203A"/>
    <w:multiLevelType w:val="hybridMultilevel"/>
    <w:tmpl w:val="CD5E1FCA"/>
    <w:lvl w:ilvl="0" w:tplc="8D2E88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647710"/>
    <w:multiLevelType w:val="hybridMultilevel"/>
    <w:tmpl w:val="6540C456"/>
    <w:lvl w:ilvl="0" w:tplc="ECE6C6A6">
      <w:start w:val="1"/>
      <w:numFmt w:val="decimal"/>
      <w:lvlText w:val="%1-"/>
      <w:lvlJc w:val="left"/>
      <w:pPr>
        <w:ind w:left="927" w:hanging="360"/>
      </w:pPr>
    </w:lvl>
    <w:lvl w:ilvl="1" w:tplc="0C0A0019">
      <w:start w:val="1"/>
      <w:numFmt w:val="lowerLetter"/>
      <w:lvlText w:val="%2."/>
      <w:lvlJc w:val="left"/>
      <w:pPr>
        <w:ind w:left="1647" w:hanging="360"/>
      </w:pPr>
    </w:lvl>
    <w:lvl w:ilvl="2" w:tplc="0C0A001B">
      <w:start w:val="1"/>
      <w:numFmt w:val="lowerRoman"/>
      <w:lvlText w:val="%3."/>
      <w:lvlJc w:val="right"/>
      <w:pPr>
        <w:ind w:left="2367" w:hanging="180"/>
      </w:pPr>
    </w:lvl>
    <w:lvl w:ilvl="3" w:tplc="0C0A000F">
      <w:start w:val="1"/>
      <w:numFmt w:val="decimal"/>
      <w:lvlText w:val="%4."/>
      <w:lvlJc w:val="left"/>
      <w:pPr>
        <w:ind w:left="3087" w:hanging="360"/>
      </w:pPr>
    </w:lvl>
    <w:lvl w:ilvl="4" w:tplc="0C0A0019">
      <w:start w:val="1"/>
      <w:numFmt w:val="lowerLetter"/>
      <w:lvlText w:val="%5."/>
      <w:lvlJc w:val="left"/>
      <w:pPr>
        <w:ind w:left="3807" w:hanging="360"/>
      </w:pPr>
    </w:lvl>
    <w:lvl w:ilvl="5" w:tplc="0C0A001B">
      <w:start w:val="1"/>
      <w:numFmt w:val="lowerRoman"/>
      <w:lvlText w:val="%6."/>
      <w:lvlJc w:val="right"/>
      <w:pPr>
        <w:ind w:left="4527" w:hanging="180"/>
      </w:pPr>
    </w:lvl>
    <w:lvl w:ilvl="6" w:tplc="0C0A000F">
      <w:start w:val="1"/>
      <w:numFmt w:val="decimal"/>
      <w:lvlText w:val="%7."/>
      <w:lvlJc w:val="left"/>
      <w:pPr>
        <w:ind w:left="5247" w:hanging="360"/>
      </w:pPr>
    </w:lvl>
    <w:lvl w:ilvl="7" w:tplc="0C0A0019">
      <w:start w:val="1"/>
      <w:numFmt w:val="lowerLetter"/>
      <w:lvlText w:val="%8."/>
      <w:lvlJc w:val="left"/>
      <w:pPr>
        <w:ind w:left="5967" w:hanging="360"/>
      </w:pPr>
    </w:lvl>
    <w:lvl w:ilvl="8" w:tplc="0C0A001B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BC756DB"/>
    <w:multiLevelType w:val="hybridMultilevel"/>
    <w:tmpl w:val="FD2C2448"/>
    <w:lvl w:ilvl="0" w:tplc="603665E2">
      <w:start w:val="1"/>
      <w:numFmt w:val="decimal"/>
      <w:lvlText w:val="%1)"/>
      <w:lvlJc w:val="left"/>
      <w:pPr>
        <w:ind w:left="102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43" w:hanging="360"/>
      </w:pPr>
    </w:lvl>
    <w:lvl w:ilvl="2" w:tplc="0809001B" w:tentative="1">
      <w:start w:val="1"/>
      <w:numFmt w:val="lowerRoman"/>
      <w:lvlText w:val="%3."/>
      <w:lvlJc w:val="right"/>
      <w:pPr>
        <w:ind w:left="2463" w:hanging="180"/>
      </w:pPr>
    </w:lvl>
    <w:lvl w:ilvl="3" w:tplc="0809000F" w:tentative="1">
      <w:start w:val="1"/>
      <w:numFmt w:val="decimal"/>
      <w:lvlText w:val="%4."/>
      <w:lvlJc w:val="left"/>
      <w:pPr>
        <w:ind w:left="3183" w:hanging="360"/>
      </w:pPr>
    </w:lvl>
    <w:lvl w:ilvl="4" w:tplc="08090019" w:tentative="1">
      <w:start w:val="1"/>
      <w:numFmt w:val="lowerLetter"/>
      <w:lvlText w:val="%5."/>
      <w:lvlJc w:val="left"/>
      <w:pPr>
        <w:ind w:left="3903" w:hanging="360"/>
      </w:pPr>
    </w:lvl>
    <w:lvl w:ilvl="5" w:tplc="0809001B" w:tentative="1">
      <w:start w:val="1"/>
      <w:numFmt w:val="lowerRoman"/>
      <w:lvlText w:val="%6."/>
      <w:lvlJc w:val="right"/>
      <w:pPr>
        <w:ind w:left="4623" w:hanging="180"/>
      </w:pPr>
    </w:lvl>
    <w:lvl w:ilvl="6" w:tplc="0809000F" w:tentative="1">
      <w:start w:val="1"/>
      <w:numFmt w:val="decimal"/>
      <w:lvlText w:val="%7."/>
      <w:lvlJc w:val="left"/>
      <w:pPr>
        <w:ind w:left="5343" w:hanging="360"/>
      </w:pPr>
    </w:lvl>
    <w:lvl w:ilvl="7" w:tplc="08090019" w:tentative="1">
      <w:start w:val="1"/>
      <w:numFmt w:val="lowerLetter"/>
      <w:lvlText w:val="%8."/>
      <w:lvlJc w:val="left"/>
      <w:pPr>
        <w:ind w:left="6063" w:hanging="360"/>
      </w:pPr>
    </w:lvl>
    <w:lvl w:ilvl="8" w:tplc="08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26">
    <w:nsid w:val="4EB24895"/>
    <w:multiLevelType w:val="hybridMultilevel"/>
    <w:tmpl w:val="7BEECC90"/>
    <w:lvl w:ilvl="0" w:tplc="564406A2">
      <w:numFmt w:val="bullet"/>
      <w:lvlText w:val=""/>
      <w:lvlJc w:val="left"/>
      <w:pPr>
        <w:ind w:left="1076" w:hanging="339"/>
      </w:pPr>
      <w:rPr>
        <w:rFonts w:ascii="Symbol" w:eastAsia="Symbol" w:hAnsi="Symbol" w:cs="Symbol" w:hint="default"/>
        <w:w w:val="102"/>
        <w:sz w:val="22"/>
        <w:szCs w:val="22"/>
        <w:lang w:val="es-ES" w:eastAsia="en-US" w:bidi="ar-SA"/>
      </w:rPr>
    </w:lvl>
    <w:lvl w:ilvl="1" w:tplc="E196B80A">
      <w:numFmt w:val="bullet"/>
      <w:lvlText w:val="•"/>
      <w:lvlJc w:val="left"/>
      <w:pPr>
        <w:ind w:left="1852" w:hanging="339"/>
      </w:pPr>
      <w:rPr>
        <w:rFonts w:hint="default"/>
        <w:lang w:val="es-ES" w:eastAsia="en-US" w:bidi="ar-SA"/>
      </w:rPr>
    </w:lvl>
    <w:lvl w:ilvl="2" w:tplc="E8185CAE">
      <w:numFmt w:val="bullet"/>
      <w:lvlText w:val="•"/>
      <w:lvlJc w:val="left"/>
      <w:pPr>
        <w:ind w:left="2624" w:hanging="339"/>
      </w:pPr>
      <w:rPr>
        <w:rFonts w:hint="default"/>
        <w:lang w:val="es-ES" w:eastAsia="en-US" w:bidi="ar-SA"/>
      </w:rPr>
    </w:lvl>
    <w:lvl w:ilvl="3" w:tplc="E96EDAB0">
      <w:numFmt w:val="bullet"/>
      <w:lvlText w:val="•"/>
      <w:lvlJc w:val="left"/>
      <w:pPr>
        <w:ind w:left="3396" w:hanging="339"/>
      </w:pPr>
      <w:rPr>
        <w:rFonts w:hint="default"/>
        <w:lang w:val="es-ES" w:eastAsia="en-US" w:bidi="ar-SA"/>
      </w:rPr>
    </w:lvl>
    <w:lvl w:ilvl="4" w:tplc="3DF43DBE">
      <w:numFmt w:val="bullet"/>
      <w:lvlText w:val="•"/>
      <w:lvlJc w:val="left"/>
      <w:pPr>
        <w:ind w:left="4168" w:hanging="339"/>
      </w:pPr>
      <w:rPr>
        <w:rFonts w:hint="default"/>
        <w:lang w:val="es-ES" w:eastAsia="en-US" w:bidi="ar-SA"/>
      </w:rPr>
    </w:lvl>
    <w:lvl w:ilvl="5" w:tplc="1E06383A">
      <w:numFmt w:val="bullet"/>
      <w:lvlText w:val="•"/>
      <w:lvlJc w:val="left"/>
      <w:pPr>
        <w:ind w:left="4940" w:hanging="339"/>
      </w:pPr>
      <w:rPr>
        <w:rFonts w:hint="default"/>
        <w:lang w:val="es-ES" w:eastAsia="en-US" w:bidi="ar-SA"/>
      </w:rPr>
    </w:lvl>
    <w:lvl w:ilvl="6" w:tplc="68EC7C84">
      <w:numFmt w:val="bullet"/>
      <w:lvlText w:val="•"/>
      <w:lvlJc w:val="left"/>
      <w:pPr>
        <w:ind w:left="5712" w:hanging="339"/>
      </w:pPr>
      <w:rPr>
        <w:rFonts w:hint="default"/>
        <w:lang w:val="es-ES" w:eastAsia="en-US" w:bidi="ar-SA"/>
      </w:rPr>
    </w:lvl>
    <w:lvl w:ilvl="7" w:tplc="3300D834">
      <w:numFmt w:val="bullet"/>
      <w:lvlText w:val="•"/>
      <w:lvlJc w:val="left"/>
      <w:pPr>
        <w:ind w:left="6484" w:hanging="339"/>
      </w:pPr>
      <w:rPr>
        <w:rFonts w:hint="default"/>
        <w:lang w:val="es-ES" w:eastAsia="en-US" w:bidi="ar-SA"/>
      </w:rPr>
    </w:lvl>
    <w:lvl w:ilvl="8" w:tplc="D40686DE">
      <w:numFmt w:val="bullet"/>
      <w:lvlText w:val="•"/>
      <w:lvlJc w:val="left"/>
      <w:pPr>
        <w:ind w:left="7256" w:hanging="339"/>
      </w:pPr>
      <w:rPr>
        <w:rFonts w:hint="default"/>
        <w:lang w:val="es-ES" w:eastAsia="en-US" w:bidi="ar-SA"/>
      </w:rPr>
    </w:lvl>
  </w:abstractNum>
  <w:abstractNum w:abstractNumId="27">
    <w:nsid w:val="589B05A0"/>
    <w:multiLevelType w:val="hybridMultilevel"/>
    <w:tmpl w:val="C31235BC"/>
    <w:lvl w:ilvl="0" w:tplc="0000000A">
      <w:start w:val="1"/>
      <w:numFmt w:val="bullet"/>
      <w:lvlText w:val="-"/>
      <w:lvlJc w:val="left"/>
      <w:pPr>
        <w:ind w:left="1080" w:hanging="360"/>
      </w:pPr>
      <w:rPr>
        <w:rFonts w:ascii="Courier New" w:hAnsi="Courier New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DB3598C"/>
    <w:multiLevelType w:val="multilevel"/>
    <w:tmpl w:val="25965BF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36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67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1800"/>
      </w:pPr>
      <w:rPr>
        <w:rFonts w:hint="default"/>
      </w:rPr>
    </w:lvl>
  </w:abstractNum>
  <w:abstractNum w:abstractNumId="29">
    <w:nsid w:val="5F8B2CF4"/>
    <w:multiLevelType w:val="hybridMultilevel"/>
    <w:tmpl w:val="B128E7C4"/>
    <w:lvl w:ilvl="0" w:tplc="0000000A">
      <w:start w:val="1"/>
      <w:numFmt w:val="bullet"/>
      <w:lvlText w:val="-"/>
      <w:lvlJc w:val="left"/>
      <w:pPr>
        <w:ind w:left="1287" w:hanging="360"/>
      </w:pPr>
      <w:rPr>
        <w:rFonts w:ascii="Courier New" w:hAnsi="Courier New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FAA4082"/>
    <w:multiLevelType w:val="multilevel"/>
    <w:tmpl w:val="1F7AF1E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31">
    <w:nsid w:val="60A848EA"/>
    <w:multiLevelType w:val="hybridMultilevel"/>
    <w:tmpl w:val="D018D0CC"/>
    <w:lvl w:ilvl="0" w:tplc="4A6C77F0">
      <w:start w:val="5"/>
      <w:numFmt w:val="bullet"/>
      <w:lvlText w:val="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006F72"/>
    <w:multiLevelType w:val="multilevel"/>
    <w:tmpl w:val="7820EC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58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16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274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672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43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828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586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984" w:hanging="1800"/>
      </w:pPr>
      <w:rPr>
        <w:rFonts w:hint="default"/>
        <w:sz w:val="22"/>
      </w:rPr>
    </w:lvl>
  </w:abstractNum>
  <w:abstractNum w:abstractNumId="33">
    <w:nsid w:val="6F6C4244"/>
    <w:multiLevelType w:val="multilevel"/>
    <w:tmpl w:val="D8CCB37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4">
    <w:nsid w:val="70A24443"/>
    <w:multiLevelType w:val="hybridMultilevel"/>
    <w:tmpl w:val="A66274EC"/>
    <w:lvl w:ilvl="0" w:tplc="763091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C35E18"/>
    <w:multiLevelType w:val="multilevel"/>
    <w:tmpl w:val="83D4C16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sz w:val="22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36">
    <w:nsid w:val="75133C5E"/>
    <w:multiLevelType w:val="hybridMultilevel"/>
    <w:tmpl w:val="DB225142"/>
    <w:lvl w:ilvl="0" w:tplc="0000000A">
      <w:start w:val="1"/>
      <w:numFmt w:val="bullet"/>
      <w:lvlText w:val="-"/>
      <w:lvlJc w:val="left"/>
      <w:pPr>
        <w:ind w:left="720" w:hanging="360"/>
      </w:pPr>
      <w:rPr>
        <w:rFonts w:ascii="Courier New" w:hAnsi="Courier New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6B61F2"/>
    <w:multiLevelType w:val="multilevel"/>
    <w:tmpl w:val="99F82A7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36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1800"/>
      </w:pPr>
      <w:rPr>
        <w:rFonts w:hint="default"/>
      </w:rPr>
    </w:lvl>
  </w:abstractNum>
  <w:abstractNum w:abstractNumId="38">
    <w:nsid w:val="78A36279"/>
    <w:multiLevelType w:val="hybridMultilevel"/>
    <w:tmpl w:val="F836B9BA"/>
    <w:lvl w:ilvl="0" w:tplc="2C0A0011">
      <w:start w:val="1"/>
      <w:numFmt w:val="decimal"/>
      <w:lvlText w:val="%1)"/>
      <w:lvlJc w:val="left"/>
      <w:pPr>
        <w:ind w:left="347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199" w:hanging="360"/>
      </w:pPr>
    </w:lvl>
    <w:lvl w:ilvl="2" w:tplc="2C0A001B" w:tentative="1">
      <w:start w:val="1"/>
      <w:numFmt w:val="lowerRoman"/>
      <w:lvlText w:val="%3."/>
      <w:lvlJc w:val="right"/>
      <w:pPr>
        <w:ind w:left="4919" w:hanging="180"/>
      </w:pPr>
    </w:lvl>
    <w:lvl w:ilvl="3" w:tplc="2C0A000F" w:tentative="1">
      <w:start w:val="1"/>
      <w:numFmt w:val="decimal"/>
      <w:lvlText w:val="%4."/>
      <w:lvlJc w:val="left"/>
      <w:pPr>
        <w:ind w:left="5639" w:hanging="360"/>
      </w:pPr>
    </w:lvl>
    <w:lvl w:ilvl="4" w:tplc="2C0A0019" w:tentative="1">
      <w:start w:val="1"/>
      <w:numFmt w:val="lowerLetter"/>
      <w:lvlText w:val="%5."/>
      <w:lvlJc w:val="left"/>
      <w:pPr>
        <w:ind w:left="6359" w:hanging="360"/>
      </w:pPr>
    </w:lvl>
    <w:lvl w:ilvl="5" w:tplc="2C0A001B" w:tentative="1">
      <w:start w:val="1"/>
      <w:numFmt w:val="lowerRoman"/>
      <w:lvlText w:val="%6."/>
      <w:lvlJc w:val="right"/>
      <w:pPr>
        <w:ind w:left="7079" w:hanging="180"/>
      </w:pPr>
    </w:lvl>
    <w:lvl w:ilvl="6" w:tplc="2C0A000F" w:tentative="1">
      <w:start w:val="1"/>
      <w:numFmt w:val="decimal"/>
      <w:lvlText w:val="%7."/>
      <w:lvlJc w:val="left"/>
      <w:pPr>
        <w:ind w:left="7799" w:hanging="360"/>
      </w:pPr>
    </w:lvl>
    <w:lvl w:ilvl="7" w:tplc="2C0A0019" w:tentative="1">
      <w:start w:val="1"/>
      <w:numFmt w:val="lowerLetter"/>
      <w:lvlText w:val="%8."/>
      <w:lvlJc w:val="left"/>
      <w:pPr>
        <w:ind w:left="8519" w:hanging="360"/>
      </w:pPr>
    </w:lvl>
    <w:lvl w:ilvl="8" w:tplc="2C0A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9">
    <w:nsid w:val="79516ACF"/>
    <w:multiLevelType w:val="hybridMultilevel"/>
    <w:tmpl w:val="C8444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36"/>
  </w:num>
  <w:num w:numId="13">
    <w:abstractNumId w:val="31"/>
  </w:num>
  <w:num w:numId="14">
    <w:abstractNumId w:val="29"/>
  </w:num>
  <w:num w:numId="15">
    <w:abstractNumId w:val="27"/>
  </w:num>
  <w:num w:numId="16">
    <w:abstractNumId w:val="0"/>
  </w:num>
  <w:num w:numId="17">
    <w:abstractNumId w:val="39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</w:num>
  <w:num w:numId="21">
    <w:abstractNumId w:val="38"/>
  </w:num>
  <w:num w:numId="22">
    <w:abstractNumId w:val="15"/>
  </w:num>
  <w:num w:numId="23">
    <w:abstractNumId w:val="18"/>
  </w:num>
  <w:num w:numId="24">
    <w:abstractNumId w:val="26"/>
  </w:num>
  <w:num w:numId="25">
    <w:abstractNumId w:val="13"/>
  </w:num>
  <w:num w:numId="26">
    <w:abstractNumId w:val="17"/>
  </w:num>
  <w:num w:numId="27">
    <w:abstractNumId w:val="19"/>
  </w:num>
  <w:num w:numId="28">
    <w:abstractNumId w:val="32"/>
  </w:num>
  <w:num w:numId="29">
    <w:abstractNumId w:val="35"/>
  </w:num>
  <w:num w:numId="30">
    <w:abstractNumId w:val="21"/>
  </w:num>
  <w:num w:numId="31">
    <w:abstractNumId w:val="16"/>
  </w:num>
  <w:num w:numId="32">
    <w:abstractNumId w:val="37"/>
  </w:num>
  <w:num w:numId="33">
    <w:abstractNumId w:val="28"/>
  </w:num>
  <w:num w:numId="34">
    <w:abstractNumId w:val="22"/>
  </w:num>
  <w:num w:numId="35">
    <w:abstractNumId w:val="33"/>
  </w:num>
  <w:num w:numId="36">
    <w:abstractNumId w:val="30"/>
  </w:num>
  <w:num w:numId="37">
    <w:abstractNumId w:val="12"/>
  </w:num>
  <w:num w:numId="38">
    <w:abstractNumId w:val="25"/>
  </w:num>
  <w:num w:numId="39">
    <w:abstractNumId w:val="23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ytrAwNjc2MDeytDRW0lEKTi0uzszPAykwqgUA5JCsnywAAAA="/>
  </w:docVars>
  <w:rsids>
    <w:rsidRoot w:val="00A844BE"/>
    <w:rsid w:val="00003DB5"/>
    <w:rsid w:val="000053C0"/>
    <w:rsid w:val="00006A02"/>
    <w:rsid w:val="00013204"/>
    <w:rsid w:val="0001678A"/>
    <w:rsid w:val="00020689"/>
    <w:rsid w:val="000225BA"/>
    <w:rsid w:val="0002575A"/>
    <w:rsid w:val="000268B5"/>
    <w:rsid w:val="00026B50"/>
    <w:rsid w:val="0002736D"/>
    <w:rsid w:val="00030503"/>
    <w:rsid w:val="00031B3C"/>
    <w:rsid w:val="0004035D"/>
    <w:rsid w:val="000403D9"/>
    <w:rsid w:val="000417A8"/>
    <w:rsid w:val="000504C0"/>
    <w:rsid w:val="00053C24"/>
    <w:rsid w:val="0005755F"/>
    <w:rsid w:val="000630C8"/>
    <w:rsid w:val="000642A5"/>
    <w:rsid w:val="000655E9"/>
    <w:rsid w:val="0006675C"/>
    <w:rsid w:val="00071504"/>
    <w:rsid w:val="00072AEE"/>
    <w:rsid w:val="00075716"/>
    <w:rsid w:val="00080989"/>
    <w:rsid w:val="00081BCC"/>
    <w:rsid w:val="00082393"/>
    <w:rsid w:val="000866E1"/>
    <w:rsid w:val="0009250C"/>
    <w:rsid w:val="000A0A04"/>
    <w:rsid w:val="000A0F46"/>
    <w:rsid w:val="000A2375"/>
    <w:rsid w:val="000A4C94"/>
    <w:rsid w:val="000B2FB9"/>
    <w:rsid w:val="000B4C55"/>
    <w:rsid w:val="000C3933"/>
    <w:rsid w:val="000C3D23"/>
    <w:rsid w:val="000C5A9D"/>
    <w:rsid w:val="000C6F6D"/>
    <w:rsid w:val="000D73FC"/>
    <w:rsid w:val="000E6CAF"/>
    <w:rsid w:val="000F173F"/>
    <w:rsid w:val="000F323E"/>
    <w:rsid w:val="000F7627"/>
    <w:rsid w:val="001013BA"/>
    <w:rsid w:val="001106D9"/>
    <w:rsid w:val="00114F28"/>
    <w:rsid w:val="00115095"/>
    <w:rsid w:val="00121FA4"/>
    <w:rsid w:val="00133724"/>
    <w:rsid w:val="00136403"/>
    <w:rsid w:val="0014108F"/>
    <w:rsid w:val="00147D04"/>
    <w:rsid w:val="00151EF2"/>
    <w:rsid w:val="00153F66"/>
    <w:rsid w:val="00154B83"/>
    <w:rsid w:val="00161E0D"/>
    <w:rsid w:val="00162EB9"/>
    <w:rsid w:val="00164476"/>
    <w:rsid w:val="00165FDE"/>
    <w:rsid w:val="00172FD9"/>
    <w:rsid w:val="001758AD"/>
    <w:rsid w:val="001764C6"/>
    <w:rsid w:val="00176C9C"/>
    <w:rsid w:val="00185F12"/>
    <w:rsid w:val="0019331A"/>
    <w:rsid w:val="001963C4"/>
    <w:rsid w:val="001A065E"/>
    <w:rsid w:val="001A76E7"/>
    <w:rsid w:val="001C3DAA"/>
    <w:rsid w:val="001C590D"/>
    <w:rsid w:val="001C5F44"/>
    <w:rsid w:val="001C6F32"/>
    <w:rsid w:val="001E1DF5"/>
    <w:rsid w:val="001E6B8E"/>
    <w:rsid w:val="001E70D6"/>
    <w:rsid w:val="001F1EDC"/>
    <w:rsid w:val="001F60C2"/>
    <w:rsid w:val="001F75C2"/>
    <w:rsid w:val="00201670"/>
    <w:rsid w:val="002043CF"/>
    <w:rsid w:val="00205980"/>
    <w:rsid w:val="00213B1C"/>
    <w:rsid w:val="00213D98"/>
    <w:rsid w:val="00215F30"/>
    <w:rsid w:val="0022151A"/>
    <w:rsid w:val="002272B0"/>
    <w:rsid w:val="00227B9B"/>
    <w:rsid w:val="0023136D"/>
    <w:rsid w:val="00232791"/>
    <w:rsid w:val="00234976"/>
    <w:rsid w:val="002364CA"/>
    <w:rsid w:val="00243D6F"/>
    <w:rsid w:val="00247A5F"/>
    <w:rsid w:val="002568A6"/>
    <w:rsid w:val="002570CE"/>
    <w:rsid w:val="002620CC"/>
    <w:rsid w:val="00262CFB"/>
    <w:rsid w:val="0026480F"/>
    <w:rsid w:val="00266818"/>
    <w:rsid w:val="00266C17"/>
    <w:rsid w:val="00275198"/>
    <w:rsid w:val="002771D1"/>
    <w:rsid w:val="00285CDB"/>
    <w:rsid w:val="00291D57"/>
    <w:rsid w:val="00293BCF"/>
    <w:rsid w:val="00295031"/>
    <w:rsid w:val="002A0D3D"/>
    <w:rsid w:val="002B280E"/>
    <w:rsid w:val="002B3DA1"/>
    <w:rsid w:val="002B6E63"/>
    <w:rsid w:val="002C3E92"/>
    <w:rsid w:val="002C5492"/>
    <w:rsid w:val="002C67BD"/>
    <w:rsid w:val="002C7F42"/>
    <w:rsid w:val="002D0029"/>
    <w:rsid w:val="002E0E32"/>
    <w:rsid w:val="002E244D"/>
    <w:rsid w:val="002E614D"/>
    <w:rsid w:val="002F0B8E"/>
    <w:rsid w:val="002F1E23"/>
    <w:rsid w:val="002F2F84"/>
    <w:rsid w:val="002F3D4D"/>
    <w:rsid w:val="002F4CE8"/>
    <w:rsid w:val="002F5533"/>
    <w:rsid w:val="003057CD"/>
    <w:rsid w:val="003072CA"/>
    <w:rsid w:val="0031052B"/>
    <w:rsid w:val="00350580"/>
    <w:rsid w:val="0036647E"/>
    <w:rsid w:val="00385D5B"/>
    <w:rsid w:val="0039341F"/>
    <w:rsid w:val="00395968"/>
    <w:rsid w:val="00395A56"/>
    <w:rsid w:val="003A37BA"/>
    <w:rsid w:val="003B755D"/>
    <w:rsid w:val="003C2587"/>
    <w:rsid w:val="003D00B0"/>
    <w:rsid w:val="003D1EB5"/>
    <w:rsid w:val="003D1F14"/>
    <w:rsid w:val="003D2C13"/>
    <w:rsid w:val="003D4E0F"/>
    <w:rsid w:val="003D666B"/>
    <w:rsid w:val="003E0C97"/>
    <w:rsid w:val="003E58FA"/>
    <w:rsid w:val="003F00BA"/>
    <w:rsid w:val="003F5938"/>
    <w:rsid w:val="00402C7D"/>
    <w:rsid w:val="004043C5"/>
    <w:rsid w:val="00406AD1"/>
    <w:rsid w:val="00414DB1"/>
    <w:rsid w:val="0041505C"/>
    <w:rsid w:val="00420723"/>
    <w:rsid w:val="004330AD"/>
    <w:rsid w:val="00433559"/>
    <w:rsid w:val="00454E0C"/>
    <w:rsid w:val="0046044D"/>
    <w:rsid w:val="00461573"/>
    <w:rsid w:val="00461E87"/>
    <w:rsid w:val="00462126"/>
    <w:rsid w:val="0047058B"/>
    <w:rsid w:val="00473F7C"/>
    <w:rsid w:val="0048274F"/>
    <w:rsid w:val="00484B29"/>
    <w:rsid w:val="00486498"/>
    <w:rsid w:val="004903BA"/>
    <w:rsid w:val="00493A6D"/>
    <w:rsid w:val="00493FC5"/>
    <w:rsid w:val="00495FF5"/>
    <w:rsid w:val="004A315D"/>
    <w:rsid w:val="004B0FB6"/>
    <w:rsid w:val="004B5D04"/>
    <w:rsid w:val="004D6A85"/>
    <w:rsid w:val="004E24EB"/>
    <w:rsid w:val="004E3860"/>
    <w:rsid w:val="004F1045"/>
    <w:rsid w:val="004F133E"/>
    <w:rsid w:val="0050415A"/>
    <w:rsid w:val="00504F1F"/>
    <w:rsid w:val="0050575D"/>
    <w:rsid w:val="0051173B"/>
    <w:rsid w:val="005126F7"/>
    <w:rsid w:val="00517241"/>
    <w:rsid w:val="0052016F"/>
    <w:rsid w:val="005202D9"/>
    <w:rsid w:val="005262CA"/>
    <w:rsid w:val="0053049C"/>
    <w:rsid w:val="005349A2"/>
    <w:rsid w:val="00536C6E"/>
    <w:rsid w:val="005427D0"/>
    <w:rsid w:val="005447B6"/>
    <w:rsid w:val="00546126"/>
    <w:rsid w:val="00546CAB"/>
    <w:rsid w:val="00550674"/>
    <w:rsid w:val="00555988"/>
    <w:rsid w:val="00555FEC"/>
    <w:rsid w:val="0056445D"/>
    <w:rsid w:val="00564880"/>
    <w:rsid w:val="00565913"/>
    <w:rsid w:val="00575FEF"/>
    <w:rsid w:val="0058408A"/>
    <w:rsid w:val="0058502C"/>
    <w:rsid w:val="00590A5A"/>
    <w:rsid w:val="00590BC8"/>
    <w:rsid w:val="00596470"/>
    <w:rsid w:val="005967B7"/>
    <w:rsid w:val="005A0388"/>
    <w:rsid w:val="005A12BC"/>
    <w:rsid w:val="005A1BDA"/>
    <w:rsid w:val="005A6EBA"/>
    <w:rsid w:val="005B4C27"/>
    <w:rsid w:val="005B4E6A"/>
    <w:rsid w:val="005B5D2D"/>
    <w:rsid w:val="005C1E46"/>
    <w:rsid w:val="005C4E3A"/>
    <w:rsid w:val="005C6385"/>
    <w:rsid w:val="005D03E7"/>
    <w:rsid w:val="005E1130"/>
    <w:rsid w:val="005E5127"/>
    <w:rsid w:val="00603849"/>
    <w:rsid w:val="00604F38"/>
    <w:rsid w:val="00605D55"/>
    <w:rsid w:val="00612525"/>
    <w:rsid w:val="0061264E"/>
    <w:rsid w:val="006156A1"/>
    <w:rsid w:val="00617CBC"/>
    <w:rsid w:val="00624C98"/>
    <w:rsid w:val="00625271"/>
    <w:rsid w:val="006266BC"/>
    <w:rsid w:val="00627BBE"/>
    <w:rsid w:val="0063229F"/>
    <w:rsid w:val="00637308"/>
    <w:rsid w:val="00637CD9"/>
    <w:rsid w:val="00640D71"/>
    <w:rsid w:val="0064261C"/>
    <w:rsid w:val="00657181"/>
    <w:rsid w:val="00660490"/>
    <w:rsid w:val="00665490"/>
    <w:rsid w:val="00666C37"/>
    <w:rsid w:val="006862D8"/>
    <w:rsid w:val="006868DF"/>
    <w:rsid w:val="00692F19"/>
    <w:rsid w:val="00696226"/>
    <w:rsid w:val="006A21F4"/>
    <w:rsid w:val="006A40B0"/>
    <w:rsid w:val="006A6C9B"/>
    <w:rsid w:val="006B7D44"/>
    <w:rsid w:val="006C24B9"/>
    <w:rsid w:val="006C3552"/>
    <w:rsid w:val="006C4091"/>
    <w:rsid w:val="006C4E82"/>
    <w:rsid w:val="006D0701"/>
    <w:rsid w:val="006D2C72"/>
    <w:rsid w:val="006D4AC3"/>
    <w:rsid w:val="006D6B36"/>
    <w:rsid w:val="006E0037"/>
    <w:rsid w:val="006E1ADB"/>
    <w:rsid w:val="006E4008"/>
    <w:rsid w:val="006E6449"/>
    <w:rsid w:val="006F4D88"/>
    <w:rsid w:val="00700529"/>
    <w:rsid w:val="0070219D"/>
    <w:rsid w:val="00707624"/>
    <w:rsid w:val="00710C24"/>
    <w:rsid w:val="007200F1"/>
    <w:rsid w:val="00724E3D"/>
    <w:rsid w:val="00725142"/>
    <w:rsid w:val="007303FB"/>
    <w:rsid w:val="007315E3"/>
    <w:rsid w:val="0073163A"/>
    <w:rsid w:val="00740EE2"/>
    <w:rsid w:val="00741A87"/>
    <w:rsid w:val="0074270B"/>
    <w:rsid w:val="00744637"/>
    <w:rsid w:val="00746EAA"/>
    <w:rsid w:val="00751194"/>
    <w:rsid w:val="00755E44"/>
    <w:rsid w:val="00757B7E"/>
    <w:rsid w:val="00771415"/>
    <w:rsid w:val="0078232C"/>
    <w:rsid w:val="007828FE"/>
    <w:rsid w:val="00794114"/>
    <w:rsid w:val="007946EB"/>
    <w:rsid w:val="007964C1"/>
    <w:rsid w:val="007969DD"/>
    <w:rsid w:val="007A13BD"/>
    <w:rsid w:val="007A1704"/>
    <w:rsid w:val="007A1E71"/>
    <w:rsid w:val="007A2BDC"/>
    <w:rsid w:val="007A5D8F"/>
    <w:rsid w:val="007B0BB9"/>
    <w:rsid w:val="007B6C90"/>
    <w:rsid w:val="007C08B8"/>
    <w:rsid w:val="007C2D36"/>
    <w:rsid w:val="007C4B3C"/>
    <w:rsid w:val="007C6F65"/>
    <w:rsid w:val="007D2F07"/>
    <w:rsid w:val="007D4712"/>
    <w:rsid w:val="007D62B9"/>
    <w:rsid w:val="007D64F2"/>
    <w:rsid w:val="007E123A"/>
    <w:rsid w:val="007E25CE"/>
    <w:rsid w:val="007E326A"/>
    <w:rsid w:val="007E3CE8"/>
    <w:rsid w:val="00812D17"/>
    <w:rsid w:val="00823844"/>
    <w:rsid w:val="00824687"/>
    <w:rsid w:val="008334E1"/>
    <w:rsid w:val="00840415"/>
    <w:rsid w:val="008438E4"/>
    <w:rsid w:val="00845348"/>
    <w:rsid w:val="008466EE"/>
    <w:rsid w:val="00847F7C"/>
    <w:rsid w:val="00864A05"/>
    <w:rsid w:val="00864E0C"/>
    <w:rsid w:val="008673ED"/>
    <w:rsid w:val="0087695C"/>
    <w:rsid w:val="008878BB"/>
    <w:rsid w:val="00887B65"/>
    <w:rsid w:val="00895CA7"/>
    <w:rsid w:val="008A0F8F"/>
    <w:rsid w:val="008A65E7"/>
    <w:rsid w:val="008A7A76"/>
    <w:rsid w:val="008B2AAC"/>
    <w:rsid w:val="008B42D2"/>
    <w:rsid w:val="008C00A7"/>
    <w:rsid w:val="008C14CA"/>
    <w:rsid w:val="008C5CCB"/>
    <w:rsid w:val="008D238B"/>
    <w:rsid w:val="008D2D70"/>
    <w:rsid w:val="008D49FF"/>
    <w:rsid w:val="008D53A3"/>
    <w:rsid w:val="008D6119"/>
    <w:rsid w:val="008D6F7A"/>
    <w:rsid w:val="008E2707"/>
    <w:rsid w:val="009001B8"/>
    <w:rsid w:val="00903271"/>
    <w:rsid w:val="00905D05"/>
    <w:rsid w:val="00911E3D"/>
    <w:rsid w:val="0091389F"/>
    <w:rsid w:val="00923851"/>
    <w:rsid w:val="0092640A"/>
    <w:rsid w:val="00933126"/>
    <w:rsid w:val="00934205"/>
    <w:rsid w:val="0094153C"/>
    <w:rsid w:val="00944216"/>
    <w:rsid w:val="00945F7C"/>
    <w:rsid w:val="0095771E"/>
    <w:rsid w:val="0096610E"/>
    <w:rsid w:val="009675F0"/>
    <w:rsid w:val="009754AC"/>
    <w:rsid w:val="00992C33"/>
    <w:rsid w:val="009B12F2"/>
    <w:rsid w:val="009B361A"/>
    <w:rsid w:val="009B4CF9"/>
    <w:rsid w:val="009B72BA"/>
    <w:rsid w:val="009C0A26"/>
    <w:rsid w:val="009C3B00"/>
    <w:rsid w:val="009E10E2"/>
    <w:rsid w:val="009F2098"/>
    <w:rsid w:val="009F7A0D"/>
    <w:rsid w:val="00A01B24"/>
    <w:rsid w:val="00A07AC7"/>
    <w:rsid w:val="00A10ED5"/>
    <w:rsid w:val="00A16F5F"/>
    <w:rsid w:val="00A21909"/>
    <w:rsid w:val="00A23CDE"/>
    <w:rsid w:val="00A34C07"/>
    <w:rsid w:val="00A34CC1"/>
    <w:rsid w:val="00A360DB"/>
    <w:rsid w:val="00A36BC8"/>
    <w:rsid w:val="00A431F3"/>
    <w:rsid w:val="00A50B05"/>
    <w:rsid w:val="00A5107F"/>
    <w:rsid w:val="00A51212"/>
    <w:rsid w:val="00A53536"/>
    <w:rsid w:val="00A53716"/>
    <w:rsid w:val="00A655F9"/>
    <w:rsid w:val="00A7139D"/>
    <w:rsid w:val="00A72493"/>
    <w:rsid w:val="00A82EF3"/>
    <w:rsid w:val="00A844BE"/>
    <w:rsid w:val="00A86307"/>
    <w:rsid w:val="00A951AF"/>
    <w:rsid w:val="00AA01F3"/>
    <w:rsid w:val="00AA412A"/>
    <w:rsid w:val="00AA5415"/>
    <w:rsid w:val="00AB2F4B"/>
    <w:rsid w:val="00AB7C1F"/>
    <w:rsid w:val="00AC0DD5"/>
    <w:rsid w:val="00AC2D00"/>
    <w:rsid w:val="00AC4D1B"/>
    <w:rsid w:val="00AE0B02"/>
    <w:rsid w:val="00AE2922"/>
    <w:rsid w:val="00AE5E56"/>
    <w:rsid w:val="00AE6172"/>
    <w:rsid w:val="00AF21C1"/>
    <w:rsid w:val="00AF3DA5"/>
    <w:rsid w:val="00AF7B63"/>
    <w:rsid w:val="00B010DD"/>
    <w:rsid w:val="00B02BC4"/>
    <w:rsid w:val="00B058FC"/>
    <w:rsid w:val="00B06BC5"/>
    <w:rsid w:val="00B1195E"/>
    <w:rsid w:val="00B12A08"/>
    <w:rsid w:val="00B1321C"/>
    <w:rsid w:val="00B13A25"/>
    <w:rsid w:val="00B16645"/>
    <w:rsid w:val="00B17301"/>
    <w:rsid w:val="00B23BF1"/>
    <w:rsid w:val="00B34B93"/>
    <w:rsid w:val="00B37855"/>
    <w:rsid w:val="00B43C93"/>
    <w:rsid w:val="00B477AA"/>
    <w:rsid w:val="00B4794A"/>
    <w:rsid w:val="00B54BAF"/>
    <w:rsid w:val="00B578ED"/>
    <w:rsid w:val="00B708FB"/>
    <w:rsid w:val="00B71082"/>
    <w:rsid w:val="00B8382F"/>
    <w:rsid w:val="00BA01E0"/>
    <w:rsid w:val="00BA4CBC"/>
    <w:rsid w:val="00BB1E94"/>
    <w:rsid w:val="00BB5C16"/>
    <w:rsid w:val="00BB6984"/>
    <w:rsid w:val="00BB7400"/>
    <w:rsid w:val="00BB7EBA"/>
    <w:rsid w:val="00BD48DC"/>
    <w:rsid w:val="00BD527D"/>
    <w:rsid w:val="00BD7018"/>
    <w:rsid w:val="00BD76AA"/>
    <w:rsid w:val="00BE51BE"/>
    <w:rsid w:val="00BE7AE9"/>
    <w:rsid w:val="00BF5E94"/>
    <w:rsid w:val="00C00D85"/>
    <w:rsid w:val="00C0173C"/>
    <w:rsid w:val="00C02F47"/>
    <w:rsid w:val="00C03DCB"/>
    <w:rsid w:val="00C047F3"/>
    <w:rsid w:val="00C05CC9"/>
    <w:rsid w:val="00C246C1"/>
    <w:rsid w:val="00C25546"/>
    <w:rsid w:val="00C25C08"/>
    <w:rsid w:val="00C329BC"/>
    <w:rsid w:val="00C35450"/>
    <w:rsid w:val="00C46AFE"/>
    <w:rsid w:val="00C47AC9"/>
    <w:rsid w:val="00C47CDC"/>
    <w:rsid w:val="00C504D5"/>
    <w:rsid w:val="00C50D03"/>
    <w:rsid w:val="00C51646"/>
    <w:rsid w:val="00C51AD9"/>
    <w:rsid w:val="00C51D27"/>
    <w:rsid w:val="00C53552"/>
    <w:rsid w:val="00C5791E"/>
    <w:rsid w:val="00C61521"/>
    <w:rsid w:val="00C61E4B"/>
    <w:rsid w:val="00C67298"/>
    <w:rsid w:val="00C76CB7"/>
    <w:rsid w:val="00C849CB"/>
    <w:rsid w:val="00C93AA0"/>
    <w:rsid w:val="00C95AC8"/>
    <w:rsid w:val="00C973CD"/>
    <w:rsid w:val="00C9757E"/>
    <w:rsid w:val="00CA2120"/>
    <w:rsid w:val="00CA2E76"/>
    <w:rsid w:val="00CA3D10"/>
    <w:rsid w:val="00CB4FD8"/>
    <w:rsid w:val="00CB6FF6"/>
    <w:rsid w:val="00CC14B1"/>
    <w:rsid w:val="00CC1B68"/>
    <w:rsid w:val="00CC5ACB"/>
    <w:rsid w:val="00CD4754"/>
    <w:rsid w:val="00CD6FDE"/>
    <w:rsid w:val="00CE071B"/>
    <w:rsid w:val="00CE1B3C"/>
    <w:rsid w:val="00CE1BA4"/>
    <w:rsid w:val="00CE2DC1"/>
    <w:rsid w:val="00CE5403"/>
    <w:rsid w:val="00CE55B4"/>
    <w:rsid w:val="00CE731A"/>
    <w:rsid w:val="00D017C7"/>
    <w:rsid w:val="00D134DB"/>
    <w:rsid w:val="00D23E78"/>
    <w:rsid w:val="00D256CB"/>
    <w:rsid w:val="00D259BD"/>
    <w:rsid w:val="00D30007"/>
    <w:rsid w:val="00D32E9D"/>
    <w:rsid w:val="00D35E93"/>
    <w:rsid w:val="00D37155"/>
    <w:rsid w:val="00D45A99"/>
    <w:rsid w:val="00D53ACB"/>
    <w:rsid w:val="00D55232"/>
    <w:rsid w:val="00D566D8"/>
    <w:rsid w:val="00D57F7D"/>
    <w:rsid w:val="00D613E9"/>
    <w:rsid w:val="00D639DB"/>
    <w:rsid w:val="00D656EF"/>
    <w:rsid w:val="00D65EE9"/>
    <w:rsid w:val="00D66F9E"/>
    <w:rsid w:val="00D67589"/>
    <w:rsid w:val="00D67AEC"/>
    <w:rsid w:val="00D71C62"/>
    <w:rsid w:val="00D90094"/>
    <w:rsid w:val="00D9182F"/>
    <w:rsid w:val="00D92F35"/>
    <w:rsid w:val="00DA4306"/>
    <w:rsid w:val="00DA53A3"/>
    <w:rsid w:val="00DB7515"/>
    <w:rsid w:val="00DC12B6"/>
    <w:rsid w:val="00DC35D4"/>
    <w:rsid w:val="00DC574D"/>
    <w:rsid w:val="00DD06D8"/>
    <w:rsid w:val="00DD4328"/>
    <w:rsid w:val="00DD4592"/>
    <w:rsid w:val="00DE1F56"/>
    <w:rsid w:val="00DE316F"/>
    <w:rsid w:val="00DE4AA1"/>
    <w:rsid w:val="00DF146E"/>
    <w:rsid w:val="00DF67DC"/>
    <w:rsid w:val="00E0164C"/>
    <w:rsid w:val="00E10B20"/>
    <w:rsid w:val="00E10DC5"/>
    <w:rsid w:val="00E16D0B"/>
    <w:rsid w:val="00E26B48"/>
    <w:rsid w:val="00E32D41"/>
    <w:rsid w:val="00E3320F"/>
    <w:rsid w:val="00E339B1"/>
    <w:rsid w:val="00E34E5C"/>
    <w:rsid w:val="00E35739"/>
    <w:rsid w:val="00E375BE"/>
    <w:rsid w:val="00E52DA0"/>
    <w:rsid w:val="00E53040"/>
    <w:rsid w:val="00E53F81"/>
    <w:rsid w:val="00E614E6"/>
    <w:rsid w:val="00E62A4E"/>
    <w:rsid w:val="00E71AFA"/>
    <w:rsid w:val="00E87FD8"/>
    <w:rsid w:val="00E90D82"/>
    <w:rsid w:val="00E93ED2"/>
    <w:rsid w:val="00E954B9"/>
    <w:rsid w:val="00E95D15"/>
    <w:rsid w:val="00EA0AF3"/>
    <w:rsid w:val="00EA113F"/>
    <w:rsid w:val="00EA4F86"/>
    <w:rsid w:val="00EA5D32"/>
    <w:rsid w:val="00EB3B65"/>
    <w:rsid w:val="00EB3C7F"/>
    <w:rsid w:val="00EC0EA2"/>
    <w:rsid w:val="00EC1D97"/>
    <w:rsid w:val="00EC5774"/>
    <w:rsid w:val="00EC6F9F"/>
    <w:rsid w:val="00ED3596"/>
    <w:rsid w:val="00EE0AAF"/>
    <w:rsid w:val="00EE6E9A"/>
    <w:rsid w:val="00EF28BD"/>
    <w:rsid w:val="00EF3D71"/>
    <w:rsid w:val="00EF5424"/>
    <w:rsid w:val="00EF6128"/>
    <w:rsid w:val="00F03910"/>
    <w:rsid w:val="00F05473"/>
    <w:rsid w:val="00F05D9E"/>
    <w:rsid w:val="00F072D2"/>
    <w:rsid w:val="00F10218"/>
    <w:rsid w:val="00F10918"/>
    <w:rsid w:val="00F13A2C"/>
    <w:rsid w:val="00F16EA4"/>
    <w:rsid w:val="00F1764E"/>
    <w:rsid w:val="00F242CB"/>
    <w:rsid w:val="00F26293"/>
    <w:rsid w:val="00F35778"/>
    <w:rsid w:val="00F43115"/>
    <w:rsid w:val="00F4383D"/>
    <w:rsid w:val="00F5081D"/>
    <w:rsid w:val="00F57D87"/>
    <w:rsid w:val="00F6101E"/>
    <w:rsid w:val="00F65092"/>
    <w:rsid w:val="00F71D6C"/>
    <w:rsid w:val="00F81391"/>
    <w:rsid w:val="00F828A1"/>
    <w:rsid w:val="00F96417"/>
    <w:rsid w:val="00F96AE8"/>
    <w:rsid w:val="00FA3843"/>
    <w:rsid w:val="00FA5708"/>
    <w:rsid w:val="00FA6180"/>
    <w:rsid w:val="00FA7058"/>
    <w:rsid w:val="00FA72BE"/>
    <w:rsid w:val="00FB2CA0"/>
    <w:rsid w:val="00FB6714"/>
    <w:rsid w:val="00FC14BD"/>
    <w:rsid w:val="00FC4983"/>
    <w:rsid w:val="00FD17EC"/>
    <w:rsid w:val="00FD1CA4"/>
    <w:rsid w:val="00FF2C7F"/>
    <w:rsid w:val="00FF2EF1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1"/>
    </o:shapelayout>
  </w:shapeDefaults>
  <w:decimalSymbol w:val=","/>
  <w:listSeparator w:val=";"/>
  <w14:docId w14:val="6B8DD92B"/>
  <w15:docId w15:val="{7848822A-EC39-4876-A370-26DBFE81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0" w:qFormat="1"/>
    <w:lsdException w:name="heading 4" w:locked="1" w:semiHidden="1" w:uiPriority="0" w:qFormat="1"/>
    <w:lsdException w:name="heading 5" w:locked="1" w:semiHidden="1" w:uiPriority="0" w:qFormat="1"/>
    <w:lsdException w:name="heading 6" w:locked="1" w:semiHidden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8BB"/>
    <w:rPr>
      <w:lang w:val="es-ES_tradnl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8BB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8878BB"/>
    <w:pPr>
      <w:keepNext/>
      <w:tabs>
        <w:tab w:val="num" w:pos="0"/>
      </w:tabs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rsid w:val="008878BB"/>
    <w:pPr>
      <w:keepNext/>
      <w:tabs>
        <w:tab w:val="num" w:pos="0"/>
      </w:tabs>
      <w:ind w:left="720" w:hanging="432"/>
      <w:jc w:val="center"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8878BB"/>
    <w:pPr>
      <w:keepNext/>
      <w:tabs>
        <w:tab w:val="num" w:pos="0"/>
      </w:tabs>
      <w:ind w:left="864" w:hanging="144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878BB"/>
    <w:pPr>
      <w:keepNext/>
      <w:tabs>
        <w:tab w:val="num" w:pos="0"/>
      </w:tabs>
      <w:ind w:left="1008" w:hanging="432"/>
      <w:outlineLvl w:val="4"/>
    </w:pPr>
    <w:rPr>
      <w:i/>
      <w:sz w:val="28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878BB"/>
    <w:pPr>
      <w:keepNext/>
      <w:tabs>
        <w:tab w:val="num" w:pos="0"/>
      </w:tabs>
      <w:ind w:left="1152" w:hanging="432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9"/>
    <w:qFormat/>
    <w:rsid w:val="008878BB"/>
    <w:pPr>
      <w:keepNext/>
      <w:tabs>
        <w:tab w:val="num" w:pos="0"/>
      </w:tabs>
      <w:ind w:left="1296" w:hanging="288"/>
      <w:outlineLvl w:val="6"/>
    </w:pPr>
    <w:rPr>
      <w:b/>
    </w:rPr>
  </w:style>
  <w:style w:type="paragraph" w:styleId="Heading9">
    <w:name w:val="heading 9"/>
    <w:basedOn w:val="Normal"/>
    <w:next w:val="Normal"/>
    <w:link w:val="Heading9Char"/>
    <w:uiPriority w:val="99"/>
    <w:qFormat/>
    <w:rsid w:val="008878BB"/>
    <w:pPr>
      <w:keepNext/>
      <w:autoSpaceDE w:val="0"/>
      <w:ind w:right="51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627BBE"/>
    <w:rPr>
      <w:b/>
      <w:sz w:val="24"/>
      <w:lang w:val="es-ES_tradnl" w:eastAsia="zh-CN"/>
    </w:rPr>
  </w:style>
  <w:style w:type="character" w:customStyle="1" w:styleId="Heading2Char">
    <w:name w:val="Heading 2 Char"/>
    <w:link w:val="Heading2"/>
    <w:uiPriority w:val="9"/>
    <w:semiHidden/>
    <w:rsid w:val="00F46D3D"/>
    <w:rPr>
      <w:rFonts w:ascii="Cambria" w:eastAsia="Times New Roman" w:hAnsi="Cambria" w:cs="Times New Roman"/>
      <w:b/>
      <w:bCs/>
      <w:i/>
      <w:iCs/>
      <w:sz w:val="28"/>
      <w:szCs w:val="28"/>
      <w:lang w:val="es-ES_tradnl" w:eastAsia="zh-CN"/>
    </w:rPr>
  </w:style>
  <w:style w:type="character" w:customStyle="1" w:styleId="Heading3Char">
    <w:name w:val="Heading 3 Char"/>
    <w:link w:val="Heading3"/>
    <w:uiPriority w:val="9"/>
    <w:semiHidden/>
    <w:rsid w:val="00F46D3D"/>
    <w:rPr>
      <w:rFonts w:ascii="Cambria" w:eastAsia="Times New Roman" w:hAnsi="Cambria" w:cs="Times New Roman"/>
      <w:b/>
      <w:bCs/>
      <w:sz w:val="26"/>
      <w:szCs w:val="26"/>
      <w:lang w:val="es-ES_tradnl" w:eastAsia="zh-CN"/>
    </w:rPr>
  </w:style>
  <w:style w:type="character" w:customStyle="1" w:styleId="Heading4Char">
    <w:name w:val="Heading 4 Char"/>
    <w:link w:val="Heading4"/>
    <w:uiPriority w:val="9"/>
    <w:semiHidden/>
    <w:rsid w:val="00F46D3D"/>
    <w:rPr>
      <w:rFonts w:ascii="Calibri" w:eastAsia="Times New Roman" w:hAnsi="Calibri" w:cs="Times New Roman"/>
      <w:b/>
      <w:bCs/>
      <w:sz w:val="28"/>
      <w:szCs w:val="28"/>
      <w:lang w:val="es-ES_tradnl" w:eastAsia="zh-CN"/>
    </w:rPr>
  </w:style>
  <w:style w:type="character" w:customStyle="1" w:styleId="Heading5Char">
    <w:name w:val="Heading 5 Char"/>
    <w:link w:val="Heading5"/>
    <w:uiPriority w:val="9"/>
    <w:semiHidden/>
    <w:rsid w:val="00F46D3D"/>
    <w:rPr>
      <w:rFonts w:ascii="Calibri" w:eastAsia="Times New Roman" w:hAnsi="Calibri" w:cs="Times New Roman"/>
      <w:b/>
      <w:bCs/>
      <w:i/>
      <w:iCs/>
      <w:sz w:val="26"/>
      <w:szCs w:val="26"/>
      <w:lang w:val="es-ES_tradnl" w:eastAsia="zh-CN"/>
    </w:rPr>
  </w:style>
  <w:style w:type="character" w:customStyle="1" w:styleId="Heading6Char">
    <w:name w:val="Heading 6 Char"/>
    <w:link w:val="Heading6"/>
    <w:uiPriority w:val="9"/>
    <w:semiHidden/>
    <w:rsid w:val="00F46D3D"/>
    <w:rPr>
      <w:rFonts w:ascii="Calibri" w:eastAsia="Times New Roman" w:hAnsi="Calibri" w:cs="Times New Roman"/>
      <w:b/>
      <w:bCs/>
      <w:lang w:val="es-ES_tradnl" w:eastAsia="zh-CN"/>
    </w:rPr>
  </w:style>
  <w:style w:type="character" w:customStyle="1" w:styleId="Heading7Char">
    <w:name w:val="Heading 7 Char"/>
    <w:link w:val="Heading7"/>
    <w:uiPriority w:val="9"/>
    <w:semiHidden/>
    <w:rsid w:val="00F46D3D"/>
    <w:rPr>
      <w:rFonts w:ascii="Calibri" w:eastAsia="Times New Roman" w:hAnsi="Calibri" w:cs="Times New Roman"/>
      <w:sz w:val="24"/>
      <w:szCs w:val="24"/>
      <w:lang w:val="es-ES_tradnl" w:eastAsia="zh-CN"/>
    </w:rPr>
  </w:style>
  <w:style w:type="character" w:customStyle="1" w:styleId="Heading9Char">
    <w:name w:val="Heading 9 Char"/>
    <w:link w:val="Heading9"/>
    <w:uiPriority w:val="9"/>
    <w:semiHidden/>
    <w:rsid w:val="00F46D3D"/>
    <w:rPr>
      <w:rFonts w:ascii="Cambria" w:eastAsia="Times New Roman" w:hAnsi="Cambria" w:cs="Times New Roman"/>
      <w:lang w:val="es-ES_tradnl" w:eastAsia="zh-CN"/>
    </w:rPr>
  </w:style>
  <w:style w:type="character" w:customStyle="1" w:styleId="WW8Num1z0">
    <w:name w:val="WW8Num1z0"/>
    <w:uiPriority w:val="99"/>
    <w:rsid w:val="008878BB"/>
  </w:style>
  <w:style w:type="character" w:customStyle="1" w:styleId="WW8Num1z1">
    <w:name w:val="WW8Num1z1"/>
    <w:uiPriority w:val="99"/>
    <w:rsid w:val="008878BB"/>
  </w:style>
  <w:style w:type="character" w:customStyle="1" w:styleId="WW8Num1z2">
    <w:name w:val="WW8Num1z2"/>
    <w:uiPriority w:val="99"/>
    <w:rsid w:val="008878BB"/>
  </w:style>
  <w:style w:type="character" w:customStyle="1" w:styleId="WW8Num1z3">
    <w:name w:val="WW8Num1z3"/>
    <w:uiPriority w:val="99"/>
    <w:rsid w:val="008878BB"/>
  </w:style>
  <w:style w:type="character" w:customStyle="1" w:styleId="WW8Num1z4">
    <w:name w:val="WW8Num1z4"/>
    <w:uiPriority w:val="99"/>
    <w:rsid w:val="008878BB"/>
  </w:style>
  <w:style w:type="character" w:customStyle="1" w:styleId="WW8Num1z5">
    <w:name w:val="WW8Num1z5"/>
    <w:uiPriority w:val="99"/>
    <w:rsid w:val="008878BB"/>
  </w:style>
  <w:style w:type="character" w:customStyle="1" w:styleId="WW8Num1z6">
    <w:name w:val="WW8Num1z6"/>
    <w:uiPriority w:val="99"/>
    <w:rsid w:val="008878BB"/>
  </w:style>
  <w:style w:type="character" w:customStyle="1" w:styleId="WW8Num1z7">
    <w:name w:val="WW8Num1z7"/>
    <w:uiPriority w:val="99"/>
    <w:rsid w:val="008878BB"/>
  </w:style>
  <w:style w:type="character" w:customStyle="1" w:styleId="WW8Num1z8">
    <w:name w:val="WW8Num1z8"/>
    <w:uiPriority w:val="99"/>
    <w:rsid w:val="008878BB"/>
  </w:style>
  <w:style w:type="character" w:customStyle="1" w:styleId="WW8Num2z0">
    <w:name w:val="WW8Num2z0"/>
    <w:uiPriority w:val="99"/>
    <w:rsid w:val="008878BB"/>
    <w:rPr>
      <w:rFonts w:ascii="Arial" w:hAnsi="Arial"/>
      <w:sz w:val="22"/>
    </w:rPr>
  </w:style>
  <w:style w:type="character" w:customStyle="1" w:styleId="WW8Num3z0">
    <w:name w:val="WW8Num3z0"/>
    <w:uiPriority w:val="99"/>
    <w:rsid w:val="008878BB"/>
    <w:rPr>
      <w:rFonts w:ascii="Arial" w:hAnsi="Arial"/>
      <w:sz w:val="22"/>
    </w:rPr>
  </w:style>
  <w:style w:type="character" w:customStyle="1" w:styleId="WW8Num4z0">
    <w:name w:val="WW8Num4z0"/>
    <w:uiPriority w:val="99"/>
    <w:rsid w:val="008878BB"/>
    <w:rPr>
      <w:rFonts w:ascii="Symbol" w:hAnsi="Symbol"/>
      <w:sz w:val="22"/>
      <w:lang w:val="es-ES"/>
    </w:rPr>
  </w:style>
  <w:style w:type="character" w:customStyle="1" w:styleId="WW8Num5z0">
    <w:name w:val="WW8Num5z0"/>
    <w:uiPriority w:val="99"/>
    <w:rsid w:val="008878BB"/>
    <w:rPr>
      <w:rFonts w:ascii="Symbol" w:hAnsi="Symbol"/>
      <w:sz w:val="22"/>
    </w:rPr>
  </w:style>
  <w:style w:type="character" w:customStyle="1" w:styleId="WW8Num5z1">
    <w:name w:val="WW8Num5z1"/>
    <w:uiPriority w:val="99"/>
    <w:rsid w:val="008878BB"/>
    <w:rPr>
      <w:rFonts w:ascii="OpenSymbol" w:hAnsi="OpenSymbol"/>
    </w:rPr>
  </w:style>
  <w:style w:type="character" w:customStyle="1" w:styleId="WW8Num5z2">
    <w:name w:val="WW8Num5z2"/>
    <w:uiPriority w:val="99"/>
    <w:rsid w:val="008878BB"/>
  </w:style>
  <w:style w:type="character" w:customStyle="1" w:styleId="WW8Num5z3">
    <w:name w:val="WW8Num5z3"/>
    <w:uiPriority w:val="99"/>
    <w:rsid w:val="008878BB"/>
  </w:style>
  <w:style w:type="character" w:customStyle="1" w:styleId="WW8Num5z4">
    <w:name w:val="WW8Num5z4"/>
    <w:uiPriority w:val="99"/>
    <w:rsid w:val="008878BB"/>
  </w:style>
  <w:style w:type="character" w:customStyle="1" w:styleId="WW8Num5z5">
    <w:name w:val="WW8Num5z5"/>
    <w:uiPriority w:val="99"/>
    <w:rsid w:val="008878BB"/>
  </w:style>
  <w:style w:type="character" w:customStyle="1" w:styleId="WW8Num5z6">
    <w:name w:val="WW8Num5z6"/>
    <w:uiPriority w:val="99"/>
    <w:rsid w:val="008878BB"/>
  </w:style>
  <w:style w:type="character" w:customStyle="1" w:styleId="WW8Num5z7">
    <w:name w:val="WW8Num5z7"/>
    <w:uiPriority w:val="99"/>
    <w:rsid w:val="008878BB"/>
  </w:style>
  <w:style w:type="character" w:customStyle="1" w:styleId="WW8Num5z8">
    <w:name w:val="WW8Num5z8"/>
    <w:uiPriority w:val="99"/>
    <w:rsid w:val="008878BB"/>
  </w:style>
  <w:style w:type="character" w:customStyle="1" w:styleId="WW8Num6z0">
    <w:name w:val="WW8Num6z0"/>
    <w:uiPriority w:val="99"/>
    <w:rsid w:val="008878BB"/>
  </w:style>
  <w:style w:type="character" w:customStyle="1" w:styleId="WW8Num7z0">
    <w:name w:val="WW8Num7z0"/>
    <w:uiPriority w:val="99"/>
    <w:rsid w:val="008878BB"/>
    <w:rPr>
      <w:rFonts w:ascii="Arial" w:hAnsi="Arial"/>
    </w:rPr>
  </w:style>
  <w:style w:type="character" w:customStyle="1" w:styleId="WW8Num8z0">
    <w:name w:val="WW8Num8z0"/>
    <w:uiPriority w:val="99"/>
    <w:rsid w:val="008878BB"/>
    <w:rPr>
      <w:rFonts w:ascii="Arial" w:hAnsi="Arial"/>
      <w:sz w:val="22"/>
    </w:rPr>
  </w:style>
  <w:style w:type="character" w:customStyle="1" w:styleId="WW8Num9z0">
    <w:name w:val="WW8Num9z0"/>
    <w:uiPriority w:val="99"/>
    <w:rsid w:val="008878BB"/>
    <w:rPr>
      <w:rFonts w:ascii="Arial" w:hAnsi="Arial"/>
    </w:rPr>
  </w:style>
  <w:style w:type="character" w:customStyle="1" w:styleId="WW8Num10z0">
    <w:name w:val="WW8Num10z0"/>
    <w:uiPriority w:val="99"/>
    <w:rsid w:val="008878BB"/>
    <w:rPr>
      <w:rFonts w:ascii="Symbol" w:hAnsi="Symbol"/>
    </w:rPr>
  </w:style>
  <w:style w:type="character" w:customStyle="1" w:styleId="WW8Num11z0">
    <w:name w:val="WW8Num11z0"/>
    <w:uiPriority w:val="99"/>
    <w:rsid w:val="008878BB"/>
    <w:rPr>
      <w:rFonts w:ascii="Arial" w:hAnsi="Arial"/>
      <w:sz w:val="22"/>
      <w:lang w:val="es-ES_tradnl"/>
    </w:rPr>
  </w:style>
  <w:style w:type="character" w:customStyle="1" w:styleId="WW8Num12z0">
    <w:name w:val="WW8Num12z0"/>
    <w:uiPriority w:val="99"/>
    <w:rsid w:val="008878BB"/>
    <w:rPr>
      <w:rFonts w:ascii="Arial" w:hAnsi="Arial"/>
    </w:rPr>
  </w:style>
  <w:style w:type="character" w:customStyle="1" w:styleId="WW8Num13z0">
    <w:name w:val="WW8Num13z0"/>
    <w:uiPriority w:val="99"/>
    <w:rsid w:val="008878BB"/>
    <w:rPr>
      <w:rFonts w:ascii="Arial" w:hAnsi="Arial"/>
      <w:sz w:val="24"/>
    </w:rPr>
  </w:style>
  <w:style w:type="character" w:customStyle="1" w:styleId="Fuentedeprrafopredeter3">
    <w:name w:val="Fuente de párrafo predeter.3"/>
    <w:uiPriority w:val="99"/>
    <w:rsid w:val="008878BB"/>
  </w:style>
  <w:style w:type="character" w:customStyle="1" w:styleId="WW8Num2z1">
    <w:name w:val="WW8Num2z1"/>
    <w:uiPriority w:val="99"/>
    <w:rsid w:val="008878BB"/>
  </w:style>
  <w:style w:type="character" w:customStyle="1" w:styleId="WW8Num2z2">
    <w:name w:val="WW8Num2z2"/>
    <w:uiPriority w:val="99"/>
    <w:rsid w:val="008878BB"/>
  </w:style>
  <w:style w:type="character" w:customStyle="1" w:styleId="WW8Num2z3">
    <w:name w:val="WW8Num2z3"/>
    <w:uiPriority w:val="99"/>
    <w:rsid w:val="008878BB"/>
  </w:style>
  <w:style w:type="character" w:customStyle="1" w:styleId="WW8Num2z4">
    <w:name w:val="WW8Num2z4"/>
    <w:uiPriority w:val="99"/>
    <w:rsid w:val="008878BB"/>
  </w:style>
  <w:style w:type="character" w:customStyle="1" w:styleId="WW8Num2z5">
    <w:name w:val="WW8Num2z5"/>
    <w:uiPriority w:val="99"/>
    <w:rsid w:val="008878BB"/>
  </w:style>
  <w:style w:type="character" w:customStyle="1" w:styleId="WW8Num2z6">
    <w:name w:val="WW8Num2z6"/>
    <w:uiPriority w:val="99"/>
    <w:rsid w:val="008878BB"/>
  </w:style>
  <w:style w:type="character" w:customStyle="1" w:styleId="WW8Num2z7">
    <w:name w:val="WW8Num2z7"/>
    <w:uiPriority w:val="99"/>
    <w:rsid w:val="008878BB"/>
  </w:style>
  <w:style w:type="character" w:customStyle="1" w:styleId="WW8Num2z8">
    <w:name w:val="WW8Num2z8"/>
    <w:uiPriority w:val="99"/>
    <w:rsid w:val="008878BB"/>
  </w:style>
  <w:style w:type="character" w:customStyle="1" w:styleId="WW8Num4z1">
    <w:name w:val="WW8Num4z1"/>
    <w:uiPriority w:val="99"/>
    <w:rsid w:val="008878BB"/>
    <w:rPr>
      <w:rFonts w:ascii="OpenSymbol" w:hAnsi="OpenSymbol"/>
    </w:rPr>
  </w:style>
  <w:style w:type="character" w:customStyle="1" w:styleId="WW8Num6z1">
    <w:name w:val="WW8Num6z1"/>
    <w:uiPriority w:val="99"/>
    <w:rsid w:val="008878BB"/>
  </w:style>
  <w:style w:type="character" w:customStyle="1" w:styleId="WW8Num6z2">
    <w:name w:val="WW8Num6z2"/>
    <w:uiPriority w:val="99"/>
    <w:rsid w:val="008878BB"/>
  </w:style>
  <w:style w:type="character" w:customStyle="1" w:styleId="WW8Num6z3">
    <w:name w:val="WW8Num6z3"/>
    <w:uiPriority w:val="99"/>
    <w:rsid w:val="008878BB"/>
  </w:style>
  <w:style w:type="character" w:customStyle="1" w:styleId="WW8Num6z4">
    <w:name w:val="WW8Num6z4"/>
    <w:uiPriority w:val="99"/>
    <w:rsid w:val="008878BB"/>
  </w:style>
  <w:style w:type="character" w:customStyle="1" w:styleId="WW8Num6z5">
    <w:name w:val="WW8Num6z5"/>
    <w:uiPriority w:val="99"/>
    <w:rsid w:val="008878BB"/>
  </w:style>
  <w:style w:type="character" w:customStyle="1" w:styleId="WW8Num6z6">
    <w:name w:val="WW8Num6z6"/>
    <w:uiPriority w:val="99"/>
    <w:rsid w:val="008878BB"/>
  </w:style>
  <w:style w:type="character" w:customStyle="1" w:styleId="WW8Num6z7">
    <w:name w:val="WW8Num6z7"/>
    <w:uiPriority w:val="99"/>
    <w:rsid w:val="008878BB"/>
  </w:style>
  <w:style w:type="character" w:customStyle="1" w:styleId="WW8Num6z8">
    <w:name w:val="WW8Num6z8"/>
    <w:uiPriority w:val="99"/>
    <w:rsid w:val="008878BB"/>
  </w:style>
  <w:style w:type="character" w:customStyle="1" w:styleId="WW8Num7z1">
    <w:name w:val="WW8Num7z1"/>
    <w:uiPriority w:val="99"/>
    <w:rsid w:val="008878BB"/>
  </w:style>
  <w:style w:type="character" w:customStyle="1" w:styleId="WW8Num7z2">
    <w:name w:val="WW8Num7z2"/>
    <w:uiPriority w:val="99"/>
    <w:rsid w:val="008878BB"/>
  </w:style>
  <w:style w:type="character" w:customStyle="1" w:styleId="WW8Num7z3">
    <w:name w:val="WW8Num7z3"/>
    <w:uiPriority w:val="99"/>
    <w:rsid w:val="008878BB"/>
  </w:style>
  <w:style w:type="character" w:customStyle="1" w:styleId="WW8Num7z4">
    <w:name w:val="WW8Num7z4"/>
    <w:uiPriority w:val="99"/>
    <w:rsid w:val="008878BB"/>
  </w:style>
  <w:style w:type="character" w:customStyle="1" w:styleId="WW8Num7z5">
    <w:name w:val="WW8Num7z5"/>
    <w:uiPriority w:val="99"/>
    <w:rsid w:val="008878BB"/>
  </w:style>
  <w:style w:type="character" w:customStyle="1" w:styleId="WW8Num7z6">
    <w:name w:val="WW8Num7z6"/>
    <w:uiPriority w:val="99"/>
    <w:rsid w:val="008878BB"/>
  </w:style>
  <w:style w:type="character" w:customStyle="1" w:styleId="WW8Num7z7">
    <w:name w:val="WW8Num7z7"/>
    <w:uiPriority w:val="99"/>
    <w:rsid w:val="008878BB"/>
  </w:style>
  <w:style w:type="character" w:customStyle="1" w:styleId="WW8Num7z8">
    <w:name w:val="WW8Num7z8"/>
    <w:uiPriority w:val="99"/>
    <w:rsid w:val="008878BB"/>
  </w:style>
  <w:style w:type="character" w:customStyle="1" w:styleId="WW8Num8z1">
    <w:name w:val="WW8Num8z1"/>
    <w:uiPriority w:val="99"/>
    <w:rsid w:val="008878BB"/>
  </w:style>
  <w:style w:type="character" w:customStyle="1" w:styleId="WW8Num8z2">
    <w:name w:val="WW8Num8z2"/>
    <w:uiPriority w:val="99"/>
    <w:rsid w:val="008878BB"/>
  </w:style>
  <w:style w:type="character" w:customStyle="1" w:styleId="WW8Num8z3">
    <w:name w:val="WW8Num8z3"/>
    <w:uiPriority w:val="99"/>
    <w:rsid w:val="008878BB"/>
  </w:style>
  <w:style w:type="character" w:customStyle="1" w:styleId="WW8Num8z4">
    <w:name w:val="WW8Num8z4"/>
    <w:uiPriority w:val="99"/>
    <w:rsid w:val="008878BB"/>
  </w:style>
  <w:style w:type="character" w:customStyle="1" w:styleId="WW8Num8z5">
    <w:name w:val="WW8Num8z5"/>
    <w:uiPriority w:val="99"/>
    <w:rsid w:val="008878BB"/>
  </w:style>
  <w:style w:type="character" w:customStyle="1" w:styleId="WW8Num8z6">
    <w:name w:val="WW8Num8z6"/>
    <w:uiPriority w:val="99"/>
    <w:rsid w:val="008878BB"/>
  </w:style>
  <w:style w:type="character" w:customStyle="1" w:styleId="WW8Num8z7">
    <w:name w:val="WW8Num8z7"/>
    <w:uiPriority w:val="99"/>
    <w:rsid w:val="008878BB"/>
  </w:style>
  <w:style w:type="character" w:customStyle="1" w:styleId="WW8Num8z8">
    <w:name w:val="WW8Num8z8"/>
    <w:uiPriority w:val="99"/>
    <w:rsid w:val="008878BB"/>
  </w:style>
  <w:style w:type="character" w:customStyle="1" w:styleId="WW8Num9z1">
    <w:name w:val="WW8Num9z1"/>
    <w:uiPriority w:val="99"/>
    <w:rsid w:val="008878BB"/>
  </w:style>
  <w:style w:type="character" w:customStyle="1" w:styleId="WW8Num9z2">
    <w:name w:val="WW8Num9z2"/>
    <w:uiPriority w:val="99"/>
    <w:rsid w:val="008878BB"/>
  </w:style>
  <w:style w:type="character" w:customStyle="1" w:styleId="WW8Num9z3">
    <w:name w:val="WW8Num9z3"/>
    <w:uiPriority w:val="99"/>
    <w:rsid w:val="008878BB"/>
  </w:style>
  <w:style w:type="character" w:customStyle="1" w:styleId="WW8Num9z4">
    <w:name w:val="WW8Num9z4"/>
    <w:uiPriority w:val="99"/>
    <w:rsid w:val="008878BB"/>
  </w:style>
  <w:style w:type="character" w:customStyle="1" w:styleId="WW8Num9z5">
    <w:name w:val="WW8Num9z5"/>
    <w:uiPriority w:val="99"/>
    <w:rsid w:val="008878BB"/>
  </w:style>
  <w:style w:type="character" w:customStyle="1" w:styleId="WW8Num9z6">
    <w:name w:val="WW8Num9z6"/>
    <w:uiPriority w:val="99"/>
    <w:rsid w:val="008878BB"/>
  </w:style>
  <w:style w:type="character" w:customStyle="1" w:styleId="WW8Num9z7">
    <w:name w:val="WW8Num9z7"/>
    <w:uiPriority w:val="99"/>
    <w:rsid w:val="008878BB"/>
  </w:style>
  <w:style w:type="character" w:customStyle="1" w:styleId="WW8Num9z8">
    <w:name w:val="WW8Num9z8"/>
    <w:uiPriority w:val="99"/>
    <w:rsid w:val="008878BB"/>
  </w:style>
  <w:style w:type="character" w:customStyle="1" w:styleId="WW8Num10z1">
    <w:name w:val="WW8Num10z1"/>
    <w:uiPriority w:val="99"/>
    <w:rsid w:val="008878BB"/>
    <w:rPr>
      <w:rFonts w:ascii="Courier New" w:hAnsi="Courier New"/>
    </w:rPr>
  </w:style>
  <w:style w:type="character" w:customStyle="1" w:styleId="WW8Num10z2">
    <w:name w:val="WW8Num10z2"/>
    <w:uiPriority w:val="99"/>
    <w:rsid w:val="008878BB"/>
    <w:rPr>
      <w:rFonts w:ascii="Wingdings" w:hAnsi="Wingdings"/>
    </w:rPr>
  </w:style>
  <w:style w:type="character" w:customStyle="1" w:styleId="WW8Num12z1">
    <w:name w:val="WW8Num12z1"/>
    <w:uiPriority w:val="99"/>
    <w:rsid w:val="008878BB"/>
  </w:style>
  <w:style w:type="character" w:customStyle="1" w:styleId="WW8Num12z2">
    <w:name w:val="WW8Num12z2"/>
    <w:uiPriority w:val="99"/>
    <w:rsid w:val="008878BB"/>
  </w:style>
  <w:style w:type="character" w:customStyle="1" w:styleId="WW8Num12z3">
    <w:name w:val="WW8Num12z3"/>
    <w:uiPriority w:val="99"/>
    <w:rsid w:val="008878BB"/>
  </w:style>
  <w:style w:type="character" w:customStyle="1" w:styleId="WW8Num12z4">
    <w:name w:val="WW8Num12z4"/>
    <w:uiPriority w:val="99"/>
    <w:rsid w:val="008878BB"/>
  </w:style>
  <w:style w:type="character" w:customStyle="1" w:styleId="WW8Num12z5">
    <w:name w:val="WW8Num12z5"/>
    <w:uiPriority w:val="99"/>
    <w:rsid w:val="008878BB"/>
  </w:style>
  <w:style w:type="character" w:customStyle="1" w:styleId="WW8Num12z6">
    <w:name w:val="WW8Num12z6"/>
    <w:uiPriority w:val="99"/>
    <w:rsid w:val="008878BB"/>
  </w:style>
  <w:style w:type="character" w:customStyle="1" w:styleId="WW8Num12z7">
    <w:name w:val="WW8Num12z7"/>
    <w:uiPriority w:val="99"/>
    <w:rsid w:val="008878BB"/>
  </w:style>
  <w:style w:type="character" w:customStyle="1" w:styleId="WW8Num12z8">
    <w:name w:val="WW8Num12z8"/>
    <w:uiPriority w:val="99"/>
    <w:rsid w:val="008878BB"/>
  </w:style>
  <w:style w:type="character" w:customStyle="1" w:styleId="WW8Num13z1">
    <w:name w:val="WW8Num13z1"/>
    <w:uiPriority w:val="99"/>
    <w:rsid w:val="008878BB"/>
  </w:style>
  <w:style w:type="character" w:customStyle="1" w:styleId="WW8Num13z2">
    <w:name w:val="WW8Num13z2"/>
    <w:uiPriority w:val="99"/>
    <w:rsid w:val="008878BB"/>
  </w:style>
  <w:style w:type="character" w:customStyle="1" w:styleId="WW8Num13z3">
    <w:name w:val="WW8Num13z3"/>
    <w:uiPriority w:val="99"/>
    <w:rsid w:val="008878BB"/>
  </w:style>
  <w:style w:type="character" w:customStyle="1" w:styleId="WW8Num13z4">
    <w:name w:val="WW8Num13z4"/>
    <w:uiPriority w:val="99"/>
    <w:rsid w:val="008878BB"/>
  </w:style>
  <w:style w:type="character" w:customStyle="1" w:styleId="WW8Num13z5">
    <w:name w:val="WW8Num13z5"/>
    <w:uiPriority w:val="99"/>
    <w:rsid w:val="008878BB"/>
  </w:style>
  <w:style w:type="character" w:customStyle="1" w:styleId="WW8Num13z6">
    <w:name w:val="WW8Num13z6"/>
    <w:uiPriority w:val="99"/>
    <w:rsid w:val="008878BB"/>
  </w:style>
  <w:style w:type="character" w:customStyle="1" w:styleId="WW8Num13z7">
    <w:name w:val="WW8Num13z7"/>
    <w:uiPriority w:val="99"/>
    <w:rsid w:val="008878BB"/>
  </w:style>
  <w:style w:type="character" w:customStyle="1" w:styleId="WW8Num13z8">
    <w:name w:val="WW8Num13z8"/>
    <w:uiPriority w:val="99"/>
    <w:rsid w:val="008878BB"/>
  </w:style>
  <w:style w:type="character" w:customStyle="1" w:styleId="WW8Num14z0">
    <w:name w:val="WW8Num14z0"/>
    <w:uiPriority w:val="99"/>
    <w:rsid w:val="008878BB"/>
    <w:rPr>
      <w:rFonts w:ascii="Courier New" w:hAnsi="Courier New"/>
    </w:rPr>
  </w:style>
  <w:style w:type="character" w:customStyle="1" w:styleId="WW8Num14z2">
    <w:name w:val="WW8Num14z2"/>
    <w:uiPriority w:val="99"/>
    <w:rsid w:val="008878BB"/>
    <w:rPr>
      <w:rFonts w:ascii="Wingdings" w:hAnsi="Wingdings"/>
    </w:rPr>
  </w:style>
  <w:style w:type="character" w:customStyle="1" w:styleId="WW8Num14z3">
    <w:name w:val="WW8Num14z3"/>
    <w:uiPriority w:val="99"/>
    <w:rsid w:val="008878BB"/>
    <w:rPr>
      <w:rFonts w:ascii="Symbol" w:hAnsi="Symbol"/>
    </w:rPr>
  </w:style>
  <w:style w:type="character" w:customStyle="1" w:styleId="WW8Num15z0">
    <w:name w:val="WW8Num15z0"/>
    <w:uiPriority w:val="99"/>
    <w:rsid w:val="008878BB"/>
    <w:rPr>
      <w:rFonts w:ascii="Symbol" w:hAnsi="Symbol"/>
      <w:sz w:val="22"/>
    </w:rPr>
  </w:style>
  <w:style w:type="character" w:customStyle="1" w:styleId="WW8Num15z1">
    <w:name w:val="WW8Num15z1"/>
    <w:uiPriority w:val="99"/>
    <w:rsid w:val="008878BB"/>
    <w:rPr>
      <w:rFonts w:ascii="Courier New" w:hAnsi="Courier New"/>
    </w:rPr>
  </w:style>
  <w:style w:type="character" w:customStyle="1" w:styleId="WW8Num15z2">
    <w:name w:val="WW8Num15z2"/>
    <w:uiPriority w:val="99"/>
    <w:rsid w:val="008878BB"/>
    <w:rPr>
      <w:rFonts w:ascii="Wingdings" w:hAnsi="Wingdings"/>
    </w:rPr>
  </w:style>
  <w:style w:type="character" w:customStyle="1" w:styleId="WW8Num16z0">
    <w:name w:val="WW8Num16z0"/>
    <w:uiPriority w:val="99"/>
    <w:rsid w:val="008878BB"/>
    <w:rPr>
      <w:rFonts w:ascii="Wingdings" w:hAnsi="Wingdings"/>
    </w:rPr>
  </w:style>
  <w:style w:type="character" w:customStyle="1" w:styleId="WW8Num16z1">
    <w:name w:val="WW8Num16z1"/>
    <w:uiPriority w:val="99"/>
    <w:rsid w:val="008878BB"/>
    <w:rPr>
      <w:rFonts w:ascii="Courier New" w:hAnsi="Courier New"/>
    </w:rPr>
  </w:style>
  <w:style w:type="character" w:customStyle="1" w:styleId="WW8Num16z3">
    <w:name w:val="WW8Num16z3"/>
    <w:uiPriority w:val="99"/>
    <w:rsid w:val="008878BB"/>
    <w:rPr>
      <w:rFonts w:ascii="Symbol" w:hAnsi="Symbol"/>
    </w:rPr>
  </w:style>
  <w:style w:type="character" w:customStyle="1" w:styleId="WW8Num17z0">
    <w:name w:val="WW8Num17z0"/>
    <w:uiPriority w:val="99"/>
    <w:rsid w:val="008878BB"/>
  </w:style>
  <w:style w:type="character" w:customStyle="1" w:styleId="WW8Num18z0">
    <w:name w:val="WW8Num18z0"/>
    <w:uiPriority w:val="99"/>
    <w:rsid w:val="008878BB"/>
  </w:style>
  <w:style w:type="character" w:customStyle="1" w:styleId="WW8Num18z1">
    <w:name w:val="WW8Num18z1"/>
    <w:uiPriority w:val="99"/>
    <w:rsid w:val="008878BB"/>
  </w:style>
  <w:style w:type="character" w:customStyle="1" w:styleId="WW8Num18z2">
    <w:name w:val="WW8Num18z2"/>
    <w:uiPriority w:val="99"/>
    <w:rsid w:val="008878BB"/>
  </w:style>
  <w:style w:type="character" w:customStyle="1" w:styleId="WW8Num18z3">
    <w:name w:val="WW8Num18z3"/>
    <w:uiPriority w:val="99"/>
    <w:rsid w:val="008878BB"/>
  </w:style>
  <w:style w:type="character" w:customStyle="1" w:styleId="WW8Num18z4">
    <w:name w:val="WW8Num18z4"/>
    <w:uiPriority w:val="99"/>
    <w:rsid w:val="008878BB"/>
  </w:style>
  <w:style w:type="character" w:customStyle="1" w:styleId="WW8Num18z5">
    <w:name w:val="WW8Num18z5"/>
    <w:uiPriority w:val="99"/>
    <w:rsid w:val="008878BB"/>
  </w:style>
  <w:style w:type="character" w:customStyle="1" w:styleId="WW8Num18z6">
    <w:name w:val="WW8Num18z6"/>
    <w:uiPriority w:val="99"/>
    <w:rsid w:val="008878BB"/>
  </w:style>
  <w:style w:type="character" w:customStyle="1" w:styleId="WW8Num18z7">
    <w:name w:val="WW8Num18z7"/>
    <w:uiPriority w:val="99"/>
    <w:rsid w:val="008878BB"/>
  </w:style>
  <w:style w:type="character" w:customStyle="1" w:styleId="WW8Num18z8">
    <w:name w:val="WW8Num18z8"/>
    <w:uiPriority w:val="99"/>
    <w:rsid w:val="008878BB"/>
  </w:style>
  <w:style w:type="character" w:customStyle="1" w:styleId="WW8Num19z0">
    <w:name w:val="WW8Num19z0"/>
    <w:uiPriority w:val="99"/>
    <w:rsid w:val="008878BB"/>
    <w:rPr>
      <w:rFonts w:ascii="Arial" w:hAnsi="Arial"/>
      <w:sz w:val="24"/>
    </w:rPr>
  </w:style>
  <w:style w:type="character" w:customStyle="1" w:styleId="WW8Num19z1">
    <w:name w:val="WW8Num19z1"/>
    <w:uiPriority w:val="99"/>
    <w:rsid w:val="008878BB"/>
  </w:style>
  <w:style w:type="character" w:customStyle="1" w:styleId="WW8Num19z2">
    <w:name w:val="WW8Num19z2"/>
    <w:uiPriority w:val="99"/>
    <w:rsid w:val="008878BB"/>
  </w:style>
  <w:style w:type="character" w:customStyle="1" w:styleId="WW8Num19z3">
    <w:name w:val="WW8Num19z3"/>
    <w:uiPriority w:val="99"/>
    <w:rsid w:val="008878BB"/>
  </w:style>
  <w:style w:type="character" w:customStyle="1" w:styleId="WW8Num19z4">
    <w:name w:val="WW8Num19z4"/>
    <w:uiPriority w:val="99"/>
    <w:rsid w:val="008878BB"/>
  </w:style>
  <w:style w:type="character" w:customStyle="1" w:styleId="WW8Num19z5">
    <w:name w:val="WW8Num19z5"/>
    <w:uiPriority w:val="99"/>
    <w:rsid w:val="008878BB"/>
  </w:style>
  <w:style w:type="character" w:customStyle="1" w:styleId="WW8Num19z6">
    <w:name w:val="WW8Num19z6"/>
    <w:uiPriority w:val="99"/>
    <w:rsid w:val="008878BB"/>
  </w:style>
  <w:style w:type="character" w:customStyle="1" w:styleId="WW8Num19z7">
    <w:name w:val="WW8Num19z7"/>
    <w:uiPriority w:val="99"/>
    <w:rsid w:val="008878BB"/>
  </w:style>
  <w:style w:type="character" w:customStyle="1" w:styleId="WW8Num19z8">
    <w:name w:val="WW8Num19z8"/>
    <w:uiPriority w:val="99"/>
    <w:rsid w:val="008878BB"/>
  </w:style>
  <w:style w:type="character" w:customStyle="1" w:styleId="WW8Num20z0">
    <w:name w:val="WW8Num20z0"/>
    <w:uiPriority w:val="99"/>
    <w:rsid w:val="008878BB"/>
    <w:rPr>
      <w:rFonts w:ascii="Arial" w:hAnsi="Arial"/>
      <w:sz w:val="24"/>
    </w:rPr>
  </w:style>
  <w:style w:type="character" w:customStyle="1" w:styleId="WW8Num20z1">
    <w:name w:val="WW8Num20z1"/>
    <w:uiPriority w:val="99"/>
    <w:rsid w:val="008878BB"/>
  </w:style>
  <w:style w:type="character" w:customStyle="1" w:styleId="WW8Num20z2">
    <w:name w:val="WW8Num20z2"/>
    <w:uiPriority w:val="99"/>
    <w:rsid w:val="008878BB"/>
  </w:style>
  <w:style w:type="character" w:customStyle="1" w:styleId="WW8Num20z3">
    <w:name w:val="WW8Num20z3"/>
    <w:uiPriority w:val="99"/>
    <w:rsid w:val="008878BB"/>
  </w:style>
  <w:style w:type="character" w:customStyle="1" w:styleId="WW8Num20z4">
    <w:name w:val="WW8Num20z4"/>
    <w:uiPriority w:val="99"/>
    <w:rsid w:val="008878BB"/>
  </w:style>
  <w:style w:type="character" w:customStyle="1" w:styleId="WW8Num20z5">
    <w:name w:val="WW8Num20z5"/>
    <w:uiPriority w:val="99"/>
    <w:rsid w:val="008878BB"/>
  </w:style>
  <w:style w:type="character" w:customStyle="1" w:styleId="WW8Num20z6">
    <w:name w:val="WW8Num20z6"/>
    <w:uiPriority w:val="99"/>
    <w:rsid w:val="008878BB"/>
  </w:style>
  <w:style w:type="character" w:customStyle="1" w:styleId="WW8Num20z7">
    <w:name w:val="WW8Num20z7"/>
    <w:uiPriority w:val="99"/>
    <w:rsid w:val="008878BB"/>
  </w:style>
  <w:style w:type="character" w:customStyle="1" w:styleId="WW8Num20z8">
    <w:name w:val="WW8Num20z8"/>
    <w:uiPriority w:val="99"/>
    <w:rsid w:val="008878BB"/>
  </w:style>
  <w:style w:type="character" w:customStyle="1" w:styleId="WW8Num21z0">
    <w:name w:val="WW8Num21z0"/>
    <w:uiPriority w:val="99"/>
    <w:rsid w:val="008878BB"/>
    <w:rPr>
      <w:rFonts w:ascii="Arial" w:hAnsi="Arial"/>
      <w:sz w:val="22"/>
    </w:rPr>
  </w:style>
  <w:style w:type="character" w:customStyle="1" w:styleId="WW8Num21z1">
    <w:name w:val="WW8Num21z1"/>
    <w:uiPriority w:val="99"/>
    <w:rsid w:val="008878BB"/>
  </w:style>
  <w:style w:type="character" w:customStyle="1" w:styleId="WW8Num21z2">
    <w:name w:val="WW8Num21z2"/>
    <w:uiPriority w:val="99"/>
    <w:rsid w:val="008878BB"/>
  </w:style>
  <w:style w:type="character" w:customStyle="1" w:styleId="WW8Num21z3">
    <w:name w:val="WW8Num21z3"/>
    <w:uiPriority w:val="99"/>
    <w:rsid w:val="008878BB"/>
  </w:style>
  <w:style w:type="character" w:customStyle="1" w:styleId="WW8Num21z4">
    <w:name w:val="WW8Num21z4"/>
    <w:uiPriority w:val="99"/>
    <w:rsid w:val="008878BB"/>
  </w:style>
  <w:style w:type="character" w:customStyle="1" w:styleId="WW8Num21z5">
    <w:name w:val="WW8Num21z5"/>
    <w:uiPriority w:val="99"/>
    <w:rsid w:val="008878BB"/>
  </w:style>
  <w:style w:type="character" w:customStyle="1" w:styleId="WW8Num21z6">
    <w:name w:val="WW8Num21z6"/>
    <w:uiPriority w:val="99"/>
    <w:rsid w:val="008878BB"/>
  </w:style>
  <w:style w:type="character" w:customStyle="1" w:styleId="WW8Num21z7">
    <w:name w:val="WW8Num21z7"/>
    <w:uiPriority w:val="99"/>
    <w:rsid w:val="008878BB"/>
  </w:style>
  <w:style w:type="character" w:customStyle="1" w:styleId="WW8Num21z8">
    <w:name w:val="WW8Num21z8"/>
    <w:uiPriority w:val="99"/>
    <w:rsid w:val="008878BB"/>
  </w:style>
  <w:style w:type="character" w:customStyle="1" w:styleId="WW8Num22z0">
    <w:name w:val="WW8Num22z0"/>
    <w:uiPriority w:val="99"/>
    <w:rsid w:val="008878BB"/>
    <w:rPr>
      <w:rFonts w:ascii="Arial" w:hAnsi="Arial"/>
      <w:sz w:val="24"/>
    </w:rPr>
  </w:style>
  <w:style w:type="character" w:customStyle="1" w:styleId="WW8Num22z1">
    <w:name w:val="WW8Num22z1"/>
    <w:uiPriority w:val="99"/>
    <w:rsid w:val="008878BB"/>
  </w:style>
  <w:style w:type="character" w:customStyle="1" w:styleId="WW8Num22z2">
    <w:name w:val="WW8Num22z2"/>
    <w:uiPriority w:val="99"/>
    <w:rsid w:val="008878BB"/>
  </w:style>
  <w:style w:type="character" w:customStyle="1" w:styleId="WW8Num22z3">
    <w:name w:val="WW8Num22z3"/>
    <w:uiPriority w:val="99"/>
    <w:rsid w:val="008878BB"/>
  </w:style>
  <w:style w:type="character" w:customStyle="1" w:styleId="WW8Num22z4">
    <w:name w:val="WW8Num22z4"/>
    <w:uiPriority w:val="99"/>
    <w:rsid w:val="008878BB"/>
  </w:style>
  <w:style w:type="character" w:customStyle="1" w:styleId="WW8Num22z5">
    <w:name w:val="WW8Num22z5"/>
    <w:uiPriority w:val="99"/>
    <w:rsid w:val="008878BB"/>
  </w:style>
  <w:style w:type="character" w:customStyle="1" w:styleId="WW8Num22z6">
    <w:name w:val="WW8Num22z6"/>
    <w:uiPriority w:val="99"/>
    <w:rsid w:val="008878BB"/>
  </w:style>
  <w:style w:type="character" w:customStyle="1" w:styleId="WW8Num22z7">
    <w:name w:val="WW8Num22z7"/>
    <w:uiPriority w:val="99"/>
    <w:rsid w:val="008878BB"/>
  </w:style>
  <w:style w:type="character" w:customStyle="1" w:styleId="WW8Num22z8">
    <w:name w:val="WW8Num22z8"/>
    <w:uiPriority w:val="99"/>
    <w:rsid w:val="008878BB"/>
  </w:style>
  <w:style w:type="character" w:customStyle="1" w:styleId="WW8Num23z0">
    <w:name w:val="WW8Num23z0"/>
    <w:uiPriority w:val="99"/>
    <w:rsid w:val="008878BB"/>
    <w:rPr>
      <w:rFonts w:ascii="Arial" w:hAnsi="Arial"/>
      <w:sz w:val="24"/>
    </w:rPr>
  </w:style>
  <w:style w:type="character" w:customStyle="1" w:styleId="WW8Num23z1">
    <w:name w:val="WW8Num23z1"/>
    <w:uiPriority w:val="99"/>
    <w:rsid w:val="008878BB"/>
  </w:style>
  <w:style w:type="character" w:customStyle="1" w:styleId="WW8Num23z2">
    <w:name w:val="WW8Num23z2"/>
    <w:uiPriority w:val="99"/>
    <w:rsid w:val="008878BB"/>
  </w:style>
  <w:style w:type="character" w:customStyle="1" w:styleId="WW8Num23z3">
    <w:name w:val="WW8Num23z3"/>
    <w:uiPriority w:val="99"/>
    <w:rsid w:val="008878BB"/>
  </w:style>
  <w:style w:type="character" w:customStyle="1" w:styleId="WW8Num23z4">
    <w:name w:val="WW8Num23z4"/>
    <w:uiPriority w:val="99"/>
    <w:rsid w:val="008878BB"/>
  </w:style>
  <w:style w:type="character" w:customStyle="1" w:styleId="WW8Num23z5">
    <w:name w:val="WW8Num23z5"/>
    <w:uiPriority w:val="99"/>
    <w:rsid w:val="008878BB"/>
  </w:style>
  <w:style w:type="character" w:customStyle="1" w:styleId="WW8Num23z6">
    <w:name w:val="WW8Num23z6"/>
    <w:uiPriority w:val="99"/>
    <w:rsid w:val="008878BB"/>
  </w:style>
  <w:style w:type="character" w:customStyle="1" w:styleId="WW8Num23z7">
    <w:name w:val="WW8Num23z7"/>
    <w:uiPriority w:val="99"/>
    <w:rsid w:val="008878BB"/>
  </w:style>
  <w:style w:type="character" w:customStyle="1" w:styleId="WW8Num23z8">
    <w:name w:val="WW8Num23z8"/>
    <w:uiPriority w:val="99"/>
    <w:rsid w:val="008878BB"/>
  </w:style>
  <w:style w:type="character" w:customStyle="1" w:styleId="WW8Num24z0">
    <w:name w:val="WW8Num24z0"/>
    <w:uiPriority w:val="99"/>
    <w:rsid w:val="008878BB"/>
    <w:rPr>
      <w:rFonts w:ascii="Arial" w:hAnsi="Arial"/>
      <w:sz w:val="24"/>
    </w:rPr>
  </w:style>
  <w:style w:type="character" w:customStyle="1" w:styleId="WW8Num24z1">
    <w:name w:val="WW8Num24z1"/>
    <w:uiPriority w:val="99"/>
    <w:rsid w:val="008878BB"/>
  </w:style>
  <w:style w:type="character" w:customStyle="1" w:styleId="WW8Num24z2">
    <w:name w:val="WW8Num24z2"/>
    <w:uiPriority w:val="99"/>
    <w:rsid w:val="008878BB"/>
  </w:style>
  <w:style w:type="character" w:customStyle="1" w:styleId="WW8Num24z3">
    <w:name w:val="WW8Num24z3"/>
    <w:uiPriority w:val="99"/>
    <w:rsid w:val="008878BB"/>
  </w:style>
  <w:style w:type="character" w:customStyle="1" w:styleId="WW8Num24z4">
    <w:name w:val="WW8Num24z4"/>
    <w:uiPriority w:val="99"/>
    <w:rsid w:val="008878BB"/>
  </w:style>
  <w:style w:type="character" w:customStyle="1" w:styleId="WW8Num24z5">
    <w:name w:val="WW8Num24z5"/>
    <w:uiPriority w:val="99"/>
    <w:rsid w:val="008878BB"/>
  </w:style>
  <w:style w:type="character" w:customStyle="1" w:styleId="WW8Num24z6">
    <w:name w:val="WW8Num24z6"/>
    <w:uiPriority w:val="99"/>
    <w:rsid w:val="008878BB"/>
  </w:style>
  <w:style w:type="character" w:customStyle="1" w:styleId="WW8Num24z7">
    <w:name w:val="WW8Num24z7"/>
    <w:uiPriority w:val="99"/>
    <w:rsid w:val="008878BB"/>
  </w:style>
  <w:style w:type="character" w:customStyle="1" w:styleId="WW8Num24z8">
    <w:name w:val="WW8Num24z8"/>
    <w:uiPriority w:val="99"/>
    <w:rsid w:val="008878BB"/>
  </w:style>
  <w:style w:type="character" w:customStyle="1" w:styleId="WW8Num25z0">
    <w:name w:val="WW8Num25z0"/>
    <w:uiPriority w:val="99"/>
    <w:rsid w:val="008878BB"/>
    <w:rPr>
      <w:sz w:val="22"/>
    </w:rPr>
  </w:style>
  <w:style w:type="character" w:customStyle="1" w:styleId="WW8Num25z1">
    <w:name w:val="WW8Num25z1"/>
    <w:uiPriority w:val="99"/>
    <w:rsid w:val="008878BB"/>
  </w:style>
  <w:style w:type="character" w:customStyle="1" w:styleId="WW8Num25z2">
    <w:name w:val="WW8Num25z2"/>
    <w:uiPriority w:val="99"/>
    <w:rsid w:val="008878BB"/>
  </w:style>
  <w:style w:type="character" w:customStyle="1" w:styleId="WW8Num25z3">
    <w:name w:val="WW8Num25z3"/>
    <w:uiPriority w:val="99"/>
    <w:rsid w:val="008878BB"/>
  </w:style>
  <w:style w:type="character" w:customStyle="1" w:styleId="WW8Num25z4">
    <w:name w:val="WW8Num25z4"/>
    <w:uiPriority w:val="99"/>
    <w:rsid w:val="008878BB"/>
  </w:style>
  <w:style w:type="character" w:customStyle="1" w:styleId="WW8Num25z5">
    <w:name w:val="WW8Num25z5"/>
    <w:uiPriority w:val="99"/>
    <w:rsid w:val="008878BB"/>
  </w:style>
  <w:style w:type="character" w:customStyle="1" w:styleId="WW8Num25z6">
    <w:name w:val="WW8Num25z6"/>
    <w:uiPriority w:val="99"/>
    <w:rsid w:val="008878BB"/>
  </w:style>
  <w:style w:type="character" w:customStyle="1" w:styleId="WW8Num25z7">
    <w:name w:val="WW8Num25z7"/>
    <w:uiPriority w:val="99"/>
    <w:rsid w:val="008878BB"/>
  </w:style>
  <w:style w:type="character" w:customStyle="1" w:styleId="WW8Num25z8">
    <w:name w:val="WW8Num25z8"/>
    <w:uiPriority w:val="99"/>
    <w:rsid w:val="008878BB"/>
  </w:style>
  <w:style w:type="character" w:customStyle="1" w:styleId="WW8Num26z0">
    <w:name w:val="WW8Num26z0"/>
    <w:uiPriority w:val="99"/>
    <w:rsid w:val="008878BB"/>
    <w:rPr>
      <w:rFonts w:ascii="Arial" w:hAnsi="Arial"/>
      <w:lang w:val="es-ES_tradnl"/>
    </w:rPr>
  </w:style>
  <w:style w:type="character" w:customStyle="1" w:styleId="WW8Num26z1">
    <w:name w:val="WW8Num26z1"/>
    <w:uiPriority w:val="99"/>
    <w:rsid w:val="008878BB"/>
  </w:style>
  <w:style w:type="character" w:customStyle="1" w:styleId="WW8Num26z2">
    <w:name w:val="WW8Num26z2"/>
    <w:uiPriority w:val="99"/>
    <w:rsid w:val="008878BB"/>
  </w:style>
  <w:style w:type="character" w:customStyle="1" w:styleId="WW8Num26z3">
    <w:name w:val="WW8Num26z3"/>
    <w:uiPriority w:val="99"/>
    <w:rsid w:val="008878BB"/>
  </w:style>
  <w:style w:type="character" w:customStyle="1" w:styleId="WW8Num26z4">
    <w:name w:val="WW8Num26z4"/>
    <w:uiPriority w:val="99"/>
    <w:rsid w:val="008878BB"/>
  </w:style>
  <w:style w:type="character" w:customStyle="1" w:styleId="WW8Num26z5">
    <w:name w:val="WW8Num26z5"/>
    <w:uiPriority w:val="99"/>
    <w:rsid w:val="008878BB"/>
  </w:style>
  <w:style w:type="character" w:customStyle="1" w:styleId="WW8Num26z6">
    <w:name w:val="WW8Num26z6"/>
    <w:uiPriority w:val="99"/>
    <w:rsid w:val="008878BB"/>
  </w:style>
  <w:style w:type="character" w:customStyle="1" w:styleId="WW8Num26z7">
    <w:name w:val="WW8Num26z7"/>
    <w:uiPriority w:val="99"/>
    <w:rsid w:val="008878BB"/>
  </w:style>
  <w:style w:type="character" w:customStyle="1" w:styleId="WW8Num26z8">
    <w:name w:val="WW8Num26z8"/>
    <w:uiPriority w:val="99"/>
    <w:rsid w:val="008878BB"/>
  </w:style>
  <w:style w:type="character" w:customStyle="1" w:styleId="WW8Num27z0">
    <w:name w:val="WW8Num27z0"/>
    <w:uiPriority w:val="99"/>
    <w:rsid w:val="008878BB"/>
  </w:style>
  <w:style w:type="character" w:customStyle="1" w:styleId="WW8Num27z1">
    <w:name w:val="WW8Num27z1"/>
    <w:uiPriority w:val="99"/>
    <w:rsid w:val="008878BB"/>
  </w:style>
  <w:style w:type="character" w:customStyle="1" w:styleId="WW8Num27z2">
    <w:name w:val="WW8Num27z2"/>
    <w:uiPriority w:val="99"/>
    <w:rsid w:val="008878BB"/>
  </w:style>
  <w:style w:type="character" w:customStyle="1" w:styleId="WW8Num27z3">
    <w:name w:val="WW8Num27z3"/>
    <w:uiPriority w:val="99"/>
    <w:rsid w:val="008878BB"/>
  </w:style>
  <w:style w:type="character" w:customStyle="1" w:styleId="WW8Num27z4">
    <w:name w:val="WW8Num27z4"/>
    <w:uiPriority w:val="99"/>
    <w:rsid w:val="008878BB"/>
  </w:style>
  <w:style w:type="character" w:customStyle="1" w:styleId="WW8Num27z5">
    <w:name w:val="WW8Num27z5"/>
    <w:uiPriority w:val="99"/>
    <w:rsid w:val="008878BB"/>
  </w:style>
  <w:style w:type="character" w:customStyle="1" w:styleId="WW8Num27z6">
    <w:name w:val="WW8Num27z6"/>
    <w:uiPriority w:val="99"/>
    <w:rsid w:val="008878BB"/>
  </w:style>
  <w:style w:type="character" w:customStyle="1" w:styleId="WW8Num27z7">
    <w:name w:val="WW8Num27z7"/>
    <w:uiPriority w:val="99"/>
    <w:rsid w:val="008878BB"/>
  </w:style>
  <w:style w:type="character" w:customStyle="1" w:styleId="WW8Num27z8">
    <w:name w:val="WW8Num27z8"/>
    <w:uiPriority w:val="99"/>
    <w:rsid w:val="008878BB"/>
  </w:style>
  <w:style w:type="character" w:customStyle="1" w:styleId="WW8Num28z0">
    <w:name w:val="WW8Num28z0"/>
    <w:uiPriority w:val="99"/>
    <w:rsid w:val="008878BB"/>
  </w:style>
  <w:style w:type="character" w:customStyle="1" w:styleId="WW8Num28z1">
    <w:name w:val="WW8Num28z1"/>
    <w:uiPriority w:val="99"/>
    <w:rsid w:val="008878BB"/>
  </w:style>
  <w:style w:type="character" w:customStyle="1" w:styleId="WW8Num28z2">
    <w:name w:val="WW8Num28z2"/>
    <w:uiPriority w:val="99"/>
    <w:rsid w:val="008878BB"/>
  </w:style>
  <w:style w:type="character" w:customStyle="1" w:styleId="WW8Num28z3">
    <w:name w:val="WW8Num28z3"/>
    <w:uiPriority w:val="99"/>
    <w:rsid w:val="008878BB"/>
  </w:style>
  <w:style w:type="character" w:customStyle="1" w:styleId="WW8Num28z4">
    <w:name w:val="WW8Num28z4"/>
    <w:uiPriority w:val="99"/>
    <w:rsid w:val="008878BB"/>
  </w:style>
  <w:style w:type="character" w:customStyle="1" w:styleId="WW8Num28z5">
    <w:name w:val="WW8Num28z5"/>
    <w:uiPriority w:val="99"/>
    <w:rsid w:val="008878BB"/>
  </w:style>
  <w:style w:type="character" w:customStyle="1" w:styleId="WW8Num28z6">
    <w:name w:val="WW8Num28z6"/>
    <w:uiPriority w:val="99"/>
    <w:rsid w:val="008878BB"/>
  </w:style>
  <w:style w:type="character" w:customStyle="1" w:styleId="WW8Num28z7">
    <w:name w:val="WW8Num28z7"/>
    <w:uiPriority w:val="99"/>
    <w:rsid w:val="008878BB"/>
  </w:style>
  <w:style w:type="character" w:customStyle="1" w:styleId="WW8Num28z8">
    <w:name w:val="WW8Num28z8"/>
    <w:uiPriority w:val="99"/>
    <w:rsid w:val="008878BB"/>
  </w:style>
  <w:style w:type="character" w:customStyle="1" w:styleId="WW8Num29z0">
    <w:name w:val="WW8Num29z0"/>
    <w:uiPriority w:val="99"/>
    <w:rsid w:val="008878BB"/>
    <w:rPr>
      <w:rFonts w:ascii="Wingdings" w:hAnsi="Wingdings"/>
    </w:rPr>
  </w:style>
  <w:style w:type="character" w:customStyle="1" w:styleId="WW8Num29z1">
    <w:name w:val="WW8Num29z1"/>
    <w:uiPriority w:val="99"/>
    <w:rsid w:val="008878BB"/>
    <w:rPr>
      <w:rFonts w:ascii="Courier New" w:hAnsi="Courier New"/>
    </w:rPr>
  </w:style>
  <w:style w:type="character" w:customStyle="1" w:styleId="WW8Num29z3">
    <w:name w:val="WW8Num29z3"/>
    <w:uiPriority w:val="99"/>
    <w:rsid w:val="008878BB"/>
    <w:rPr>
      <w:rFonts w:ascii="Symbol" w:hAnsi="Symbol"/>
    </w:rPr>
  </w:style>
  <w:style w:type="character" w:customStyle="1" w:styleId="WW8Num30z0">
    <w:name w:val="WW8Num30z0"/>
    <w:uiPriority w:val="99"/>
    <w:rsid w:val="008878BB"/>
  </w:style>
  <w:style w:type="character" w:customStyle="1" w:styleId="WW8Num30z1">
    <w:name w:val="WW8Num30z1"/>
    <w:uiPriority w:val="99"/>
    <w:rsid w:val="008878BB"/>
  </w:style>
  <w:style w:type="character" w:customStyle="1" w:styleId="WW8Num30z2">
    <w:name w:val="WW8Num30z2"/>
    <w:uiPriority w:val="99"/>
    <w:rsid w:val="008878BB"/>
  </w:style>
  <w:style w:type="character" w:customStyle="1" w:styleId="WW8Num30z3">
    <w:name w:val="WW8Num30z3"/>
    <w:uiPriority w:val="99"/>
    <w:rsid w:val="008878BB"/>
  </w:style>
  <w:style w:type="character" w:customStyle="1" w:styleId="WW8Num30z4">
    <w:name w:val="WW8Num30z4"/>
    <w:uiPriority w:val="99"/>
    <w:rsid w:val="008878BB"/>
  </w:style>
  <w:style w:type="character" w:customStyle="1" w:styleId="WW8Num30z5">
    <w:name w:val="WW8Num30z5"/>
    <w:uiPriority w:val="99"/>
    <w:rsid w:val="008878BB"/>
  </w:style>
  <w:style w:type="character" w:customStyle="1" w:styleId="WW8Num30z6">
    <w:name w:val="WW8Num30z6"/>
    <w:uiPriority w:val="99"/>
    <w:rsid w:val="008878BB"/>
  </w:style>
  <w:style w:type="character" w:customStyle="1" w:styleId="WW8Num30z7">
    <w:name w:val="WW8Num30z7"/>
    <w:uiPriority w:val="99"/>
    <w:rsid w:val="008878BB"/>
  </w:style>
  <w:style w:type="character" w:customStyle="1" w:styleId="WW8Num30z8">
    <w:name w:val="WW8Num30z8"/>
    <w:uiPriority w:val="99"/>
    <w:rsid w:val="008878BB"/>
  </w:style>
  <w:style w:type="character" w:customStyle="1" w:styleId="WW8Num31z0">
    <w:name w:val="WW8Num31z0"/>
    <w:uiPriority w:val="99"/>
    <w:rsid w:val="008878BB"/>
  </w:style>
  <w:style w:type="character" w:customStyle="1" w:styleId="WW8Num31z1">
    <w:name w:val="WW8Num31z1"/>
    <w:uiPriority w:val="99"/>
    <w:rsid w:val="008878BB"/>
  </w:style>
  <w:style w:type="character" w:customStyle="1" w:styleId="WW8Num31z2">
    <w:name w:val="WW8Num31z2"/>
    <w:uiPriority w:val="99"/>
    <w:rsid w:val="008878BB"/>
  </w:style>
  <w:style w:type="character" w:customStyle="1" w:styleId="WW8Num31z3">
    <w:name w:val="WW8Num31z3"/>
    <w:uiPriority w:val="99"/>
    <w:rsid w:val="008878BB"/>
  </w:style>
  <w:style w:type="character" w:customStyle="1" w:styleId="WW8Num31z4">
    <w:name w:val="WW8Num31z4"/>
    <w:uiPriority w:val="99"/>
    <w:rsid w:val="008878BB"/>
  </w:style>
  <w:style w:type="character" w:customStyle="1" w:styleId="WW8Num31z5">
    <w:name w:val="WW8Num31z5"/>
    <w:uiPriority w:val="99"/>
    <w:rsid w:val="008878BB"/>
  </w:style>
  <w:style w:type="character" w:customStyle="1" w:styleId="WW8Num31z6">
    <w:name w:val="WW8Num31z6"/>
    <w:uiPriority w:val="99"/>
    <w:rsid w:val="008878BB"/>
  </w:style>
  <w:style w:type="character" w:customStyle="1" w:styleId="WW8Num31z7">
    <w:name w:val="WW8Num31z7"/>
    <w:uiPriority w:val="99"/>
    <w:rsid w:val="008878BB"/>
  </w:style>
  <w:style w:type="character" w:customStyle="1" w:styleId="WW8Num31z8">
    <w:name w:val="WW8Num31z8"/>
    <w:uiPriority w:val="99"/>
    <w:rsid w:val="008878BB"/>
  </w:style>
  <w:style w:type="character" w:customStyle="1" w:styleId="WW8Num32z0">
    <w:name w:val="WW8Num32z0"/>
    <w:uiPriority w:val="99"/>
    <w:rsid w:val="008878BB"/>
    <w:rPr>
      <w:rFonts w:ascii="Arial" w:hAnsi="Arial"/>
      <w:sz w:val="24"/>
    </w:rPr>
  </w:style>
  <w:style w:type="character" w:customStyle="1" w:styleId="WW8Num32z1">
    <w:name w:val="WW8Num32z1"/>
    <w:uiPriority w:val="99"/>
    <w:rsid w:val="008878BB"/>
  </w:style>
  <w:style w:type="character" w:customStyle="1" w:styleId="WW8Num32z2">
    <w:name w:val="WW8Num32z2"/>
    <w:uiPriority w:val="99"/>
    <w:rsid w:val="008878BB"/>
  </w:style>
  <w:style w:type="character" w:customStyle="1" w:styleId="WW8Num32z3">
    <w:name w:val="WW8Num32z3"/>
    <w:uiPriority w:val="99"/>
    <w:rsid w:val="008878BB"/>
  </w:style>
  <w:style w:type="character" w:customStyle="1" w:styleId="WW8Num32z4">
    <w:name w:val="WW8Num32z4"/>
    <w:uiPriority w:val="99"/>
    <w:rsid w:val="008878BB"/>
  </w:style>
  <w:style w:type="character" w:customStyle="1" w:styleId="WW8Num32z5">
    <w:name w:val="WW8Num32z5"/>
    <w:uiPriority w:val="99"/>
    <w:rsid w:val="008878BB"/>
  </w:style>
  <w:style w:type="character" w:customStyle="1" w:styleId="WW8Num32z6">
    <w:name w:val="WW8Num32z6"/>
    <w:uiPriority w:val="99"/>
    <w:rsid w:val="008878BB"/>
  </w:style>
  <w:style w:type="character" w:customStyle="1" w:styleId="WW8Num32z7">
    <w:name w:val="WW8Num32z7"/>
    <w:uiPriority w:val="99"/>
    <w:rsid w:val="008878BB"/>
  </w:style>
  <w:style w:type="character" w:customStyle="1" w:styleId="WW8Num32z8">
    <w:name w:val="WW8Num32z8"/>
    <w:uiPriority w:val="99"/>
    <w:rsid w:val="008878BB"/>
  </w:style>
  <w:style w:type="character" w:customStyle="1" w:styleId="WW8Num33z0">
    <w:name w:val="WW8Num33z0"/>
    <w:uiPriority w:val="99"/>
    <w:rsid w:val="008878BB"/>
  </w:style>
  <w:style w:type="character" w:customStyle="1" w:styleId="WW8Num33z1">
    <w:name w:val="WW8Num33z1"/>
    <w:uiPriority w:val="99"/>
    <w:rsid w:val="008878BB"/>
  </w:style>
  <w:style w:type="character" w:customStyle="1" w:styleId="WW8Num33z2">
    <w:name w:val="WW8Num33z2"/>
    <w:uiPriority w:val="99"/>
    <w:rsid w:val="008878BB"/>
  </w:style>
  <w:style w:type="character" w:customStyle="1" w:styleId="WW8Num33z3">
    <w:name w:val="WW8Num33z3"/>
    <w:uiPriority w:val="99"/>
    <w:rsid w:val="008878BB"/>
  </w:style>
  <w:style w:type="character" w:customStyle="1" w:styleId="WW8Num33z4">
    <w:name w:val="WW8Num33z4"/>
    <w:uiPriority w:val="99"/>
    <w:rsid w:val="008878BB"/>
  </w:style>
  <w:style w:type="character" w:customStyle="1" w:styleId="WW8Num33z5">
    <w:name w:val="WW8Num33z5"/>
    <w:uiPriority w:val="99"/>
    <w:rsid w:val="008878BB"/>
  </w:style>
  <w:style w:type="character" w:customStyle="1" w:styleId="WW8Num33z6">
    <w:name w:val="WW8Num33z6"/>
    <w:uiPriority w:val="99"/>
    <w:rsid w:val="008878BB"/>
  </w:style>
  <w:style w:type="character" w:customStyle="1" w:styleId="WW8Num33z7">
    <w:name w:val="WW8Num33z7"/>
    <w:uiPriority w:val="99"/>
    <w:rsid w:val="008878BB"/>
  </w:style>
  <w:style w:type="character" w:customStyle="1" w:styleId="WW8Num33z8">
    <w:name w:val="WW8Num33z8"/>
    <w:uiPriority w:val="99"/>
    <w:rsid w:val="008878BB"/>
  </w:style>
  <w:style w:type="character" w:customStyle="1" w:styleId="WW8Num34z0">
    <w:name w:val="WW8Num34z0"/>
    <w:uiPriority w:val="99"/>
    <w:rsid w:val="008878BB"/>
  </w:style>
  <w:style w:type="character" w:customStyle="1" w:styleId="WW8Num34z1">
    <w:name w:val="WW8Num34z1"/>
    <w:uiPriority w:val="99"/>
    <w:rsid w:val="008878BB"/>
  </w:style>
  <w:style w:type="character" w:customStyle="1" w:styleId="WW8Num34z2">
    <w:name w:val="WW8Num34z2"/>
    <w:uiPriority w:val="99"/>
    <w:rsid w:val="008878BB"/>
  </w:style>
  <w:style w:type="character" w:customStyle="1" w:styleId="WW8Num34z3">
    <w:name w:val="WW8Num34z3"/>
    <w:uiPriority w:val="99"/>
    <w:rsid w:val="008878BB"/>
  </w:style>
  <w:style w:type="character" w:customStyle="1" w:styleId="WW8Num34z4">
    <w:name w:val="WW8Num34z4"/>
    <w:uiPriority w:val="99"/>
    <w:rsid w:val="008878BB"/>
  </w:style>
  <w:style w:type="character" w:customStyle="1" w:styleId="WW8Num34z5">
    <w:name w:val="WW8Num34z5"/>
    <w:uiPriority w:val="99"/>
    <w:rsid w:val="008878BB"/>
  </w:style>
  <w:style w:type="character" w:customStyle="1" w:styleId="WW8Num34z6">
    <w:name w:val="WW8Num34z6"/>
    <w:uiPriority w:val="99"/>
    <w:rsid w:val="008878BB"/>
  </w:style>
  <w:style w:type="character" w:customStyle="1" w:styleId="WW8Num34z7">
    <w:name w:val="WW8Num34z7"/>
    <w:uiPriority w:val="99"/>
    <w:rsid w:val="008878BB"/>
  </w:style>
  <w:style w:type="character" w:customStyle="1" w:styleId="WW8Num34z8">
    <w:name w:val="WW8Num34z8"/>
    <w:uiPriority w:val="99"/>
    <w:rsid w:val="008878BB"/>
  </w:style>
  <w:style w:type="character" w:customStyle="1" w:styleId="WW8Num35z0">
    <w:name w:val="WW8Num35z0"/>
    <w:uiPriority w:val="99"/>
    <w:rsid w:val="008878BB"/>
    <w:rPr>
      <w:rFonts w:ascii="Arial" w:hAnsi="Arial"/>
      <w:sz w:val="24"/>
    </w:rPr>
  </w:style>
  <w:style w:type="character" w:customStyle="1" w:styleId="WW8Num35z1">
    <w:name w:val="WW8Num35z1"/>
    <w:uiPriority w:val="99"/>
    <w:rsid w:val="008878BB"/>
  </w:style>
  <w:style w:type="character" w:customStyle="1" w:styleId="WW8Num35z2">
    <w:name w:val="WW8Num35z2"/>
    <w:uiPriority w:val="99"/>
    <w:rsid w:val="008878BB"/>
  </w:style>
  <w:style w:type="character" w:customStyle="1" w:styleId="WW8Num35z3">
    <w:name w:val="WW8Num35z3"/>
    <w:uiPriority w:val="99"/>
    <w:rsid w:val="008878BB"/>
  </w:style>
  <w:style w:type="character" w:customStyle="1" w:styleId="WW8Num35z4">
    <w:name w:val="WW8Num35z4"/>
    <w:uiPriority w:val="99"/>
    <w:rsid w:val="008878BB"/>
  </w:style>
  <w:style w:type="character" w:customStyle="1" w:styleId="WW8Num35z5">
    <w:name w:val="WW8Num35z5"/>
    <w:uiPriority w:val="99"/>
    <w:rsid w:val="008878BB"/>
  </w:style>
  <w:style w:type="character" w:customStyle="1" w:styleId="WW8Num35z6">
    <w:name w:val="WW8Num35z6"/>
    <w:uiPriority w:val="99"/>
    <w:rsid w:val="008878BB"/>
  </w:style>
  <w:style w:type="character" w:customStyle="1" w:styleId="WW8Num35z7">
    <w:name w:val="WW8Num35z7"/>
    <w:uiPriority w:val="99"/>
    <w:rsid w:val="008878BB"/>
  </w:style>
  <w:style w:type="character" w:customStyle="1" w:styleId="WW8Num35z8">
    <w:name w:val="WW8Num35z8"/>
    <w:uiPriority w:val="99"/>
    <w:rsid w:val="008878BB"/>
  </w:style>
  <w:style w:type="character" w:customStyle="1" w:styleId="WW8Num36z0">
    <w:name w:val="WW8Num36z0"/>
    <w:uiPriority w:val="99"/>
    <w:rsid w:val="008878BB"/>
  </w:style>
  <w:style w:type="character" w:customStyle="1" w:styleId="WW8Num36z1">
    <w:name w:val="WW8Num36z1"/>
    <w:uiPriority w:val="99"/>
    <w:rsid w:val="008878BB"/>
  </w:style>
  <w:style w:type="character" w:customStyle="1" w:styleId="WW8Num36z2">
    <w:name w:val="WW8Num36z2"/>
    <w:uiPriority w:val="99"/>
    <w:rsid w:val="008878BB"/>
  </w:style>
  <w:style w:type="character" w:customStyle="1" w:styleId="WW8Num36z3">
    <w:name w:val="WW8Num36z3"/>
    <w:uiPriority w:val="99"/>
    <w:rsid w:val="008878BB"/>
  </w:style>
  <w:style w:type="character" w:customStyle="1" w:styleId="WW8Num36z4">
    <w:name w:val="WW8Num36z4"/>
    <w:uiPriority w:val="99"/>
    <w:rsid w:val="008878BB"/>
  </w:style>
  <w:style w:type="character" w:customStyle="1" w:styleId="WW8Num36z5">
    <w:name w:val="WW8Num36z5"/>
    <w:uiPriority w:val="99"/>
    <w:rsid w:val="008878BB"/>
  </w:style>
  <w:style w:type="character" w:customStyle="1" w:styleId="WW8Num36z6">
    <w:name w:val="WW8Num36z6"/>
    <w:uiPriority w:val="99"/>
    <w:rsid w:val="008878BB"/>
  </w:style>
  <w:style w:type="character" w:customStyle="1" w:styleId="WW8Num36z7">
    <w:name w:val="WW8Num36z7"/>
    <w:uiPriority w:val="99"/>
    <w:rsid w:val="008878BB"/>
  </w:style>
  <w:style w:type="character" w:customStyle="1" w:styleId="WW8Num36z8">
    <w:name w:val="WW8Num36z8"/>
    <w:uiPriority w:val="99"/>
    <w:rsid w:val="008878BB"/>
  </w:style>
  <w:style w:type="character" w:customStyle="1" w:styleId="WW8Num37z0">
    <w:name w:val="WW8Num37z0"/>
    <w:uiPriority w:val="99"/>
    <w:rsid w:val="008878BB"/>
    <w:rPr>
      <w:rFonts w:ascii="Arial" w:hAnsi="Arial"/>
      <w:sz w:val="24"/>
    </w:rPr>
  </w:style>
  <w:style w:type="character" w:customStyle="1" w:styleId="WW8Num37z1">
    <w:name w:val="WW8Num37z1"/>
    <w:uiPriority w:val="99"/>
    <w:rsid w:val="008878BB"/>
  </w:style>
  <w:style w:type="character" w:customStyle="1" w:styleId="WW8Num37z2">
    <w:name w:val="WW8Num37z2"/>
    <w:uiPriority w:val="99"/>
    <w:rsid w:val="008878BB"/>
  </w:style>
  <w:style w:type="character" w:customStyle="1" w:styleId="WW8Num37z3">
    <w:name w:val="WW8Num37z3"/>
    <w:uiPriority w:val="99"/>
    <w:rsid w:val="008878BB"/>
  </w:style>
  <w:style w:type="character" w:customStyle="1" w:styleId="WW8Num37z4">
    <w:name w:val="WW8Num37z4"/>
    <w:uiPriority w:val="99"/>
    <w:rsid w:val="008878BB"/>
  </w:style>
  <w:style w:type="character" w:customStyle="1" w:styleId="WW8Num37z5">
    <w:name w:val="WW8Num37z5"/>
    <w:uiPriority w:val="99"/>
    <w:rsid w:val="008878BB"/>
  </w:style>
  <w:style w:type="character" w:customStyle="1" w:styleId="WW8Num37z6">
    <w:name w:val="WW8Num37z6"/>
    <w:uiPriority w:val="99"/>
    <w:rsid w:val="008878BB"/>
  </w:style>
  <w:style w:type="character" w:customStyle="1" w:styleId="WW8Num37z7">
    <w:name w:val="WW8Num37z7"/>
    <w:uiPriority w:val="99"/>
    <w:rsid w:val="008878BB"/>
  </w:style>
  <w:style w:type="character" w:customStyle="1" w:styleId="WW8Num37z8">
    <w:name w:val="WW8Num37z8"/>
    <w:uiPriority w:val="99"/>
    <w:rsid w:val="008878BB"/>
  </w:style>
  <w:style w:type="character" w:customStyle="1" w:styleId="WW8Num38z0">
    <w:name w:val="WW8Num38z0"/>
    <w:uiPriority w:val="99"/>
    <w:rsid w:val="008878BB"/>
    <w:rPr>
      <w:rFonts w:ascii="Courier New" w:hAnsi="Courier New"/>
    </w:rPr>
  </w:style>
  <w:style w:type="character" w:customStyle="1" w:styleId="WW8Num38z2">
    <w:name w:val="WW8Num38z2"/>
    <w:uiPriority w:val="99"/>
    <w:rsid w:val="008878BB"/>
    <w:rPr>
      <w:rFonts w:ascii="Wingdings" w:hAnsi="Wingdings"/>
    </w:rPr>
  </w:style>
  <w:style w:type="character" w:customStyle="1" w:styleId="WW8Num38z3">
    <w:name w:val="WW8Num38z3"/>
    <w:uiPriority w:val="99"/>
    <w:rsid w:val="008878BB"/>
    <w:rPr>
      <w:rFonts w:ascii="Symbol" w:hAnsi="Symbol"/>
    </w:rPr>
  </w:style>
  <w:style w:type="character" w:customStyle="1" w:styleId="WW8Num39z0">
    <w:name w:val="WW8Num39z0"/>
    <w:uiPriority w:val="99"/>
    <w:rsid w:val="008878BB"/>
    <w:rPr>
      <w:rFonts w:ascii="Arial" w:hAnsi="Arial"/>
      <w:sz w:val="24"/>
    </w:rPr>
  </w:style>
  <w:style w:type="character" w:customStyle="1" w:styleId="WW8Num39z1">
    <w:name w:val="WW8Num39z1"/>
    <w:uiPriority w:val="99"/>
    <w:rsid w:val="008878BB"/>
  </w:style>
  <w:style w:type="character" w:customStyle="1" w:styleId="WW8Num39z2">
    <w:name w:val="WW8Num39z2"/>
    <w:uiPriority w:val="99"/>
    <w:rsid w:val="008878BB"/>
  </w:style>
  <w:style w:type="character" w:customStyle="1" w:styleId="WW8Num39z3">
    <w:name w:val="WW8Num39z3"/>
    <w:uiPriority w:val="99"/>
    <w:rsid w:val="008878BB"/>
  </w:style>
  <w:style w:type="character" w:customStyle="1" w:styleId="WW8Num39z4">
    <w:name w:val="WW8Num39z4"/>
    <w:uiPriority w:val="99"/>
    <w:rsid w:val="008878BB"/>
  </w:style>
  <w:style w:type="character" w:customStyle="1" w:styleId="WW8Num39z5">
    <w:name w:val="WW8Num39z5"/>
    <w:uiPriority w:val="99"/>
    <w:rsid w:val="008878BB"/>
  </w:style>
  <w:style w:type="character" w:customStyle="1" w:styleId="WW8Num39z6">
    <w:name w:val="WW8Num39z6"/>
    <w:uiPriority w:val="99"/>
    <w:rsid w:val="008878BB"/>
  </w:style>
  <w:style w:type="character" w:customStyle="1" w:styleId="WW8Num39z7">
    <w:name w:val="WW8Num39z7"/>
    <w:uiPriority w:val="99"/>
    <w:rsid w:val="008878BB"/>
  </w:style>
  <w:style w:type="character" w:customStyle="1" w:styleId="WW8Num39z8">
    <w:name w:val="WW8Num39z8"/>
    <w:uiPriority w:val="99"/>
    <w:rsid w:val="008878BB"/>
  </w:style>
  <w:style w:type="character" w:customStyle="1" w:styleId="WW8Num40z0">
    <w:name w:val="WW8Num40z0"/>
    <w:uiPriority w:val="99"/>
    <w:rsid w:val="008878BB"/>
    <w:rPr>
      <w:rFonts w:ascii="Symbol" w:hAnsi="Symbol"/>
    </w:rPr>
  </w:style>
  <w:style w:type="character" w:customStyle="1" w:styleId="WW8Num40z1">
    <w:name w:val="WW8Num40z1"/>
    <w:uiPriority w:val="99"/>
    <w:rsid w:val="008878BB"/>
    <w:rPr>
      <w:rFonts w:ascii="Courier New" w:hAnsi="Courier New"/>
    </w:rPr>
  </w:style>
  <w:style w:type="character" w:customStyle="1" w:styleId="WW8Num40z2">
    <w:name w:val="WW8Num40z2"/>
    <w:uiPriority w:val="99"/>
    <w:rsid w:val="008878BB"/>
    <w:rPr>
      <w:rFonts w:ascii="Wingdings" w:hAnsi="Wingdings"/>
    </w:rPr>
  </w:style>
  <w:style w:type="character" w:customStyle="1" w:styleId="WW8Num41z0">
    <w:name w:val="WW8Num41z0"/>
    <w:uiPriority w:val="99"/>
    <w:rsid w:val="008878BB"/>
    <w:rPr>
      <w:rFonts w:ascii="Arial" w:hAnsi="Arial"/>
      <w:sz w:val="24"/>
    </w:rPr>
  </w:style>
  <w:style w:type="character" w:customStyle="1" w:styleId="WW8Num41z1">
    <w:name w:val="WW8Num41z1"/>
    <w:uiPriority w:val="99"/>
    <w:rsid w:val="008878BB"/>
  </w:style>
  <w:style w:type="character" w:customStyle="1" w:styleId="WW8Num41z2">
    <w:name w:val="WW8Num41z2"/>
    <w:uiPriority w:val="99"/>
    <w:rsid w:val="008878BB"/>
  </w:style>
  <w:style w:type="character" w:customStyle="1" w:styleId="WW8Num41z3">
    <w:name w:val="WW8Num41z3"/>
    <w:uiPriority w:val="99"/>
    <w:rsid w:val="008878BB"/>
  </w:style>
  <w:style w:type="character" w:customStyle="1" w:styleId="WW8Num41z4">
    <w:name w:val="WW8Num41z4"/>
    <w:uiPriority w:val="99"/>
    <w:rsid w:val="008878BB"/>
  </w:style>
  <w:style w:type="character" w:customStyle="1" w:styleId="WW8Num41z5">
    <w:name w:val="WW8Num41z5"/>
    <w:uiPriority w:val="99"/>
    <w:rsid w:val="008878BB"/>
  </w:style>
  <w:style w:type="character" w:customStyle="1" w:styleId="WW8Num41z6">
    <w:name w:val="WW8Num41z6"/>
    <w:uiPriority w:val="99"/>
    <w:rsid w:val="008878BB"/>
  </w:style>
  <w:style w:type="character" w:customStyle="1" w:styleId="WW8Num41z7">
    <w:name w:val="WW8Num41z7"/>
    <w:uiPriority w:val="99"/>
    <w:rsid w:val="008878BB"/>
  </w:style>
  <w:style w:type="character" w:customStyle="1" w:styleId="WW8Num41z8">
    <w:name w:val="WW8Num41z8"/>
    <w:uiPriority w:val="99"/>
    <w:rsid w:val="008878BB"/>
  </w:style>
  <w:style w:type="character" w:customStyle="1" w:styleId="WW8Num42z0">
    <w:name w:val="WW8Num42z0"/>
    <w:uiPriority w:val="99"/>
    <w:rsid w:val="008878BB"/>
    <w:rPr>
      <w:rFonts w:ascii="Courier New" w:hAnsi="Courier New"/>
      <w:sz w:val="22"/>
      <w:lang w:val="es-ES_tradnl"/>
    </w:rPr>
  </w:style>
  <w:style w:type="character" w:customStyle="1" w:styleId="WW8Num42z2">
    <w:name w:val="WW8Num42z2"/>
    <w:uiPriority w:val="99"/>
    <w:rsid w:val="008878BB"/>
    <w:rPr>
      <w:rFonts w:ascii="Wingdings" w:hAnsi="Wingdings"/>
    </w:rPr>
  </w:style>
  <w:style w:type="character" w:customStyle="1" w:styleId="WW8Num42z3">
    <w:name w:val="WW8Num42z3"/>
    <w:uiPriority w:val="99"/>
    <w:rsid w:val="008878BB"/>
    <w:rPr>
      <w:rFonts w:ascii="Symbol" w:hAnsi="Symbol"/>
    </w:rPr>
  </w:style>
  <w:style w:type="character" w:customStyle="1" w:styleId="WW8Num43z0">
    <w:name w:val="WW8Num43z0"/>
    <w:uiPriority w:val="99"/>
    <w:rsid w:val="008878BB"/>
  </w:style>
  <w:style w:type="character" w:customStyle="1" w:styleId="WW8Num43z1">
    <w:name w:val="WW8Num43z1"/>
    <w:uiPriority w:val="99"/>
    <w:rsid w:val="008878BB"/>
  </w:style>
  <w:style w:type="character" w:customStyle="1" w:styleId="WW8Num43z2">
    <w:name w:val="WW8Num43z2"/>
    <w:uiPriority w:val="99"/>
    <w:rsid w:val="008878BB"/>
  </w:style>
  <w:style w:type="character" w:customStyle="1" w:styleId="WW8Num43z3">
    <w:name w:val="WW8Num43z3"/>
    <w:uiPriority w:val="99"/>
    <w:rsid w:val="008878BB"/>
  </w:style>
  <w:style w:type="character" w:customStyle="1" w:styleId="WW8Num43z4">
    <w:name w:val="WW8Num43z4"/>
    <w:uiPriority w:val="99"/>
    <w:rsid w:val="008878BB"/>
  </w:style>
  <w:style w:type="character" w:customStyle="1" w:styleId="WW8Num43z5">
    <w:name w:val="WW8Num43z5"/>
    <w:uiPriority w:val="99"/>
    <w:rsid w:val="008878BB"/>
  </w:style>
  <w:style w:type="character" w:customStyle="1" w:styleId="WW8Num43z6">
    <w:name w:val="WW8Num43z6"/>
    <w:uiPriority w:val="99"/>
    <w:rsid w:val="008878BB"/>
  </w:style>
  <w:style w:type="character" w:customStyle="1" w:styleId="WW8Num43z7">
    <w:name w:val="WW8Num43z7"/>
    <w:uiPriority w:val="99"/>
    <w:rsid w:val="008878BB"/>
  </w:style>
  <w:style w:type="character" w:customStyle="1" w:styleId="WW8Num43z8">
    <w:name w:val="WW8Num43z8"/>
    <w:uiPriority w:val="99"/>
    <w:rsid w:val="008878BB"/>
  </w:style>
  <w:style w:type="character" w:customStyle="1" w:styleId="WW8Num44z0">
    <w:name w:val="WW8Num44z0"/>
    <w:uiPriority w:val="99"/>
    <w:rsid w:val="008878BB"/>
    <w:rPr>
      <w:rFonts w:ascii="Symbol" w:hAnsi="Symbol"/>
    </w:rPr>
  </w:style>
  <w:style w:type="character" w:customStyle="1" w:styleId="WW8Num44z1">
    <w:name w:val="WW8Num44z1"/>
    <w:uiPriority w:val="99"/>
    <w:rsid w:val="008878BB"/>
    <w:rPr>
      <w:rFonts w:ascii="Courier New" w:hAnsi="Courier New"/>
    </w:rPr>
  </w:style>
  <w:style w:type="character" w:customStyle="1" w:styleId="WW8Num44z2">
    <w:name w:val="WW8Num44z2"/>
    <w:uiPriority w:val="99"/>
    <w:rsid w:val="008878BB"/>
    <w:rPr>
      <w:rFonts w:ascii="Wingdings" w:hAnsi="Wingdings"/>
    </w:rPr>
  </w:style>
  <w:style w:type="character" w:customStyle="1" w:styleId="WW8Num45z0">
    <w:name w:val="WW8Num45z0"/>
    <w:uiPriority w:val="99"/>
    <w:rsid w:val="008878BB"/>
    <w:rPr>
      <w:rFonts w:ascii="Arial" w:hAnsi="Arial"/>
      <w:sz w:val="24"/>
    </w:rPr>
  </w:style>
  <w:style w:type="character" w:customStyle="1" w:styleId="WW8Num45z1">
    <w:name w:val="WW8Num45z1"/>
    <w:uiPriority w:val="99"/>
    <w:rsid w:val="008878BB"/>
  </w:style>
  <w:style w:type="character" w:customStyle="1" w:styleId="WW8Num45z2">
    <w:name w:val="WW8Num45z2"/>
    <w:uiPriority w:val="99"/>
    <w:rsid w:val="008878BB"/>
  </w:style>
  <w:style w:type="character" w:customStyle="1" w:styleId="WW8Num45z3">
    <w:name w:val="WW8Num45z3"/>
    <w:uiPriority w:val="99"/>
    <w:rsid w:val="008878BB"/>
  </w:style>
  <w:style w:type="character" w:customStyle="1" w:styleId="WW8Num45z4">
    <w:name w:val="WW8Num45z4"/>
    <w:uiPriority w:val="99"/>
    <w:rsid w:val="008878BB"/>
  </w:style>
  <w:style w:type="character" w:customStyle="1" w:styleId="WW8Num45z5">
    <w:name w:val="WW8Num45z5"/>
    <w:uiPriority w:val="99"/>
    <w:rsid w:val="008878BB"/>
  </w:style>
  <w:style w:type="character" w:customStyle="1" w:styleId="WW8Num45z6">
    <w:name w:val="WW8Num45z6"/>
    <w:uiPriority w:val="99"/>
    <w:rsid w:val="008878BB"/>
  </w:style>
  <w:style w:type="character" w:customStyle="1" w:styleId="WW8Num45z7">
    <w:name w:val="WW8Num45z7"/>
    <w:uiPriority w:val="99"/>
    <w:rsid w:val="008878BB"/>
  </w:style>
  <w:style w:type="character" w:customStyle="1" w:styleId="WW8Num45z8">
    <w:name w:val="WW8Num45z8"/>
    <w:uiPriority w:val="99"/>
    <w:rsid w:val="008878BB"/>
  </w:style>
  <w:style w:type="character" w:customStyle="1" w:styleId="WW8Num46z0">
    <w:name w:val="WW8Num46z0"/>
    <w:uiPriority w:val="99"/>
    <w:rsid w:val="008878BB"/>
    <w:rPr>
      <w:rFonts w:ascii="Arial" w:hAnsi="Arial"/>
      <w:sz w:val="24"/>
    </w:rPr>
  </w:style>
  <w:style w:type="character" w:customStyle="1" w:styleId="WW8Num46z1">
    <w:name w:val="WW8Num46z1"/>
    <w:uiPriority w:val="99"/>
    <w:rsid w:val="008878BB"/>
  </w:style>
  <w:style w:type="character" w:customStyle="1" w:styleId="WW8Num46z2">
    <w:name w:val="WW8Num46z2"/>
    <w:uiPriority w:val="99"/>
    <w:rsid w:val="008878BB"/>
  </w:style>
  <w:style w:type="character" w:customStyle="1" w:styleId="WW8Num46z3">
    <w:name w:val="WW8Num46z3"/>
    <w:uiPriority w:val="99"/>
    <w:rsid w:val="008878BB"/>
  </w:style>
  <w:style w:type="character" w:customStyle="1" w:styleId="WW8Num46z4">
    <w:name w:val="WW8Num46z4"/>
    <w:uiPriority w:val="99"/>
    <w:rsid w:val="008878BB"/>
  </w:style>
  <w:style w:type="character" w:customStyle="1" w:styleId="WW8Num46z5">
    <w:name w:val="WW8Num46z5"/>
    <w:uiPriority w:val="99"/>
    <w:rsid w:val="008878BB"/>
  </w:style>
  <w:style w:type="character" w:customStyle="1" w:styleId="WW8Num46z6">
    <w:name w:val="WW8Num46z6"/>
    <w:uiPriority w:val="99"/>
    <w:rsid w:val="008878BB"/>
  </w:style>
  <w:style w:type="character" w:customStyle="1" w:styleId="WW8Num46z7">
    <w:name w:val="WW8Num46z7"/>
    <w:uiPriority w:val="99"/>
    <w:rsid w:val="008878BB"/>
  </w:style>
  <w:style w:type="character" w:customStyle="1" w:styleId="WW8Num46z8">
    <w:name w:val="WW8Num46z8"/>
    <w:uiPriority w:val="99"/>
    <w:rsid w:val="008878BB"/>
  </w:style>
  <w:style w:type="character" w:customStyle="1" w:styleId="WW8Num47z0">
    <w:name w:val="WW8Num47z0"/>
    <w:uiPriority w:val="99"/>
    <w:rsid w:val="008878BB"/>
  </w:style>
  <w:style w:type="character" w:customStyle="1" w:styleId="WW8Num47z1">
    <w:name w:val="WW8Num47z1"/>
    <w:uiPriority w:val="99"/>
    <w:rsid w:val="008878BB"/>
  </w:style>
  <w:style w:type="character" w:customStyle="1" w:styleId="WW8Num47z2">
    <w:name w:val="WW8Num47z2"/>
    <w:uiPriority w:val="99"/>
    <w:rsid w:val="008878BB"/>
  </w:style>
  <w:style w:type="character" w:customStyle="1" w:styleId="WW8Num47z3">
    <w:name w:val="WW8Num47z3"/>
    <w:uiPriority w:val="99"/>
    <w:rsid w:val="008878BB"/>
  </w:style>
  <w:style w:type="character" w:customStyle="1" w:styleId="WW8Num47z4">
    <w:name w:val="WW8Num47z4"/>
    <w:uiPriority w:val="99"/>
    <w:rsid w:val="008878BB"/>
  </w:style>
  <w:style w:type="character" w:customStyle="1" w:styleId="WW8Num47z5">
    <w:name w:val="WW8Num47z5"/>
    <w:uiPriority w:val="99"/>
    <w:rsid w:val="008878BB"/>
  </w:style>
  <w:style w:type="character" w:customStyle="1" w:styleId="WW8Num47z6">
    <w:name w:val="WW8Num47z6"/>
    <w:uiPriority w:val="99"/>
    <w:rsid w:val="008878BB"/>
  </w:style>
  <w:style w:type="character" w:customStyle="1" w:styleId="WW8Num47z7">
    <w:name w:val="WW8Num47z7"/>
    <w:uiPriority w:val="99"/>
    <w:rsid w:val="008878BB"/>
  </w:style>
  <w:style w:type="character" w:customStyle="1" w:styleId="WW8Num47z8">
    <w:name w:val="WW8Num47z8"/>
    <w:uiPriority w:val="99"/>
    <w:rsid w:val="008878BB"/>
  </w:style>
  <w:style w:type="character" w:customStyle="1" w:styleId="WW8Num48z0">
    <w:name w:val="WW8Num48z0"/>
    <w:uiPriority w:val="99"/>
    <w:rsid w:val="008878BB"/>
  </w:style>
  <w:style w:type="character" w:customStyle="1" w:styleId="WW8Num48z1">
    <w:name w:val="WW8Num48z1"/>
    <w:uiPriority w:val="99"/>
    <w:rsid w:val="008878BB"/>
  </w:style>
  <w:style w:type="character" w:customStyle="1" w:styleId="WW8Num48z2">
    <w:name w:val="WW8Num48z2"/>
    <w:uiPriority w:val="99"/>
    <w:rsid w:val="008878BB"/>
  </w:style>
  <w:style w:type="character" w:customStyle="1" w:styleId="WW8Num48z3">
    <w:name w:val="WW8Num48z3"/>
    <w:uiPriority w:val="99"/>
    <w:rsid w:val="008878BB"/>
  </w:style>
  <w:style w:type="character" w:customStyle="1" w:styleId="WW8Num48z4">
    <w:name w:val="WW8Num48z4"/>
    <w:uiPriority w:val="99"/>
    <w:rsid w:val="008878BB"/>
  </w:style>
  <w:style w:type="character" w:customStyle="1" w:styleId="WW8Num48z5">
    <w:name w:val="WW8Num48z5"/>
    <w:uiPriority w:val="99"/>
    <w:rsid w:val="008878BB"/>
  </w:style>
  <w:style w:type="character" w:customStyle="1" w:styleId="WW8Num48z6">
    <w:name w:val="WW8Num48z6"/>
    <w:uiPriority w:val="99"/>
    <w:rsid w:val="008878BB"/>
  </w:style>
  <w:style w:type="character" w:customStyle="1" w:styleId="WW8Num48z7">
    <w:name w:val="WW8Num48z7"/>
    <w:uiPriority w:val="99"/>
    <w:rsid w:val="008878BB"/>
  </w:style>
  <w:style w:type="character" w:customStyle="1" w:styleId="WW8Num48z8">
    <w:name w:val="WW8Num48z8"/>
    <w:uiPriority w:val="99"/>
    <w:rsid w:val="008878BB"/>
  </w:style>
  <w:style w:type="character" w:customStyle="1" w:styleId="WW8Num49z0">
    <w:name w:val="WW8Num49z0"/>
    <w:uiPriority w:val="99"/>
    <w:rsid w:val="008878BB"/>
    <w:rPr>
      <w:rFonts w:ascii="Arial" w:hAnsi="Arial"/>
      <w:sz w:val="24"/>
    </w:rPr>
  </w:style>
  <w:style w:type="character" w:customStyle="1" w:styleId="WW8Num49z1">
    <w:name w:val="WW8Num49z1"/>
    <w:uiPriority w:val="99"/>
    <w:rsid w:val="008878BB"/>
  </w:style>
  <w:style w:type="character" w:customStyle="1" w:styleId="WW8Num49z2">
    <w:name w:val="WW8Num49z2"/>
    <w:uiPriority w:val="99"/>
    <w:rsid w:val="008878BB"/>
  </w:style>
  <w:style w:type="character" w:customStyle="1" w:styleId="WW8Num49z3">
    <w:name w:val="WW8Num49z3"/>
    <w:uiPriority w:val="99"/>
    <w:rsid w:val="008878BB"/>
  </w:style>
  <w:style w:type="character" w:customStyle="1" w:styleId="WW8Num49z4">
    <w:name w:val="WW8Num49z4"/>
    <w:uiPriority w:val="99"/>
    <w:rsid w:val="008878BB"/>
  </w:style>
  <w:style w:type="character" w:customStyle="1" w:styleId="WW8Num49z5">
    <w:name w:val="WW8Num49z5"/>
    <w:uiPriority w:val="99"/>
    <w:rsid w:val="008878BB"/>
  </w:style>
  <w:style w:type="character" w:customStyle="1" w:styleId="WW8Num49z6">
    <w:name w:val="WW8Num49z6"/>
    <w:uiPriority w:val="99"/>
    <w:rsid w:val="008878BB"/>
  </w:style>
  <w:style w:type="character" w:customStyle="1" w:styleId="WW8Num49z7">
    <w:name w:val="WW8Num49z7"/>
    <w:uiPriority w:val="99"/>
    <w:rsid w:val="008878BB"/>
  </w:style>
  <w:style w:type="character" w:customStyle="1" w:styleId="WW8Num49z8">
    <w:name w:val="WW8Num49z8"/>
    <w:uiPriority w:val="99"/>
    <w:rsid w:val="008878BB"/>
  </w:style>
  <w:style w:type="character" w:customStyle="1" w:styleId="WW8Num50z0">
    <w:name w:val="WW8Num50z0"/>
    <w:uiPriority w:val="99"/>
    <w:rsid w:val="008878BB"/>
    <w:rPr>
      <w:rFonts w:ascii="Symbol" w:hAnsi="Symbol"/>
    </w:rPr>
  </w:style>
  <w:style w:type="character" w:customStyle="1" w:styleId="WW8Num50z1">
    <w:name w:val="WW8Num50z1"/>
    <w:uiPriority w:val="99"/>
    <w:rsid w:val="008878BB"/>
    <w:rPr>
      <w:rFonts w:ascii="Courier New" w:hAnsi="Courier New"/>
    </w:rPr>
  </w:style>
  <w:style w:type="character" w:customStyle="1" w:styleId="WW8Num50z2">
    <w:name w:val="WW8Num50z2"/>
    <w:uiPriority w:val="99"/>
    <w:rsid w:val="008878BB"/>
    <w:rPr>
      <w:rFonts w:ascii="Wingdings" w:hAnsi="Wingdings"/>
    </w:rPr>
  </w:style>
  <w:style w:type="character" w:customStyle="1" w:styleId="WW8Num51z0">
    <w:name w:val="WW8Num51z0"/>
    <w:uiPriority w:val="99"/>
    <w:rsid w:val="008878BB"/>
  </w:style>
  <w:style w:type="character" w:customStyle="1" w:styleId="Fuentedeprrafopredeter2">
    <w:name w:val="Fuente de párrafo predeter.2"/>
    <w:uiPriority w:val="99"/>
    <w:rsid w:val="008878BB"/>
  </w:style>
  <w:style w:type="character" w:styleId="PageNumber">
    <w:name w:val="page number"/>
    <w:rsid w:val="008878BB"/>
    <w:rPr>
      <w:rFonts w:cs="Times New Roman"/>
    </w:rPr>
  </w:style>
  <w:style w:type="character" w:customStyle="1" w:styleId="EncabezadoCar">
    <w:name w:val="Encabezado Car"/>
    <w:uiPriority w:val="99"/>
    <w:rsid w:val="008878BB"/>
    <w:rPr>
      <w:rFonts w:ascii="Times New Roman" w:hAnsi="Times New Roman"/>
    </w:rPr>
  </w:style>
  <w:style w:type="character" w:customStyle="1" w:styleId="SinespaciadoCar">
    <w:name w:val="Sin espaciado Car"/>
    <w:uiPriority w:val="99"/>
    <w:rsid w:val="008878BB"/>
    <w:rPr>
      <w:rFonts w:ascii="PMingLiU" w:eastAsia="MS Mincho" w:hAnsi="PMingLiU"/>
      <w:sz w:val="22"/>
    </w:rPr>
  </w:style>
  <w:style w:type="character" w:customStyle="1" w:styleId="Refdecomentario2">
    <w:name w:val="Ref. de comentario2"/>
    <w:uiPriority w:val="99"/>
    <w:rsid w:val="008878BB"/>
    <w:rPr>
      <w:sz w:val="18"/>
    </w:rPr>
  </w:style>
  <w:style w:type="character" w:customStyle="1" w:styleId="TextocomentarioCar">
    <w:name w:val="Texto comentario Car"/>
    <w:uiPriority w:val="99"/>
    <w:rsid w:val="008878BB"/>
    <w:rPr>
      <w:rFonts w:ascii="Times New Roman" w:hAnsi="Times New Roman"/>
      <w:sz w:val="24"/>
    </w:rPr>
  </w:style>
  <w:style w:type="character" w:customStyle="1" w:styleId="AsuntodelcomentarioCar">
    <w:name w:val="Asunto del comentario Car"/>
    <w:uiPriority w:val="99"/>
    <w:rsid w:val="008878BB"/>
    <w:rPr>
      <w:rFonts w:ascii="Times New Roman" w:hAnsi="Times New Roman"/>
      <w:b/>
      <w:sz w:val="24"/>
    </w:rPr>
  </w:style>
  <w:style w:type="character" w:customStyle="1" w:styleId="Ttulo9Car">
    <w:name w:val="Título 9 Car"/>
    <w:uiPriority w:val="99"/>
    <w:rsid w:val="008878BB"/>
    <w:rPr>
      <w:rFonts w:ascii="Times New Roman" w:hAnsi="Times New Roman"/>
      <w:b/>
      <w:sz w:val="24"/>
      <w:lang w:val="es-ES_tradnl"/>
    </w:rPr>
  </w:style>
  <w:style w:type="character" w:customStyle="1" w:styleId="Absatz-Standardschriftart">
    <w:name w:val="Absatz-Standardschriftart"/>
    <w:uiPriority w:val="99"/>
    <w:rsid w:val="008878BB"/>
  </w:style>
  <w:style w:type="character" w:customStyle="1" w:styleId="Fuentedeprrafopredeter1">
    <w:name w:val="Fuente de párrafo predeter.1"/>
    <w:uiPriority w:val="99"/>
    <w:rsid w:val="008878BB"/>
  </w:style>
  <w:style w:type="character" w:customStyle="1" w:styleId="Refdecomentario1">
    <w:name w:val="Ref. de comentario1"/>
    <w:uiPriority w:val="99"/>
    <w:rsid w:val="008878BB"/>
    <w:rPr>
      <w:sz w:val="16"/>
    </w:rPr>
  </w:style>
  <w:style w:type="character" w:styleId="Hyperlink">
    <w:name w:val="Hyperlink"/>
    <w:uiPriority w:val="99"/>
    <w:rsid w:val="008878BB"/>
    <w:rPr>
      <w:rFonts w:cs="Times New Roman"/>
      <w:color w:val="0000FF"/>
      <w:u w:val="single"/>
    </w:rPr>
  </w:style>
  <w:style w:type="character" w:customStyle="1" w:styleId="Bullets">
    <w:name w:val="Bullets"/>
    <w:uiPriority w:val="99"/>
    <w:rsid w:val="008878BB"/>
    <w:rPr>
      <w:rFonts w:ascii="OpenSymbol" w:eastAsia="Times New Roman" w:hAnsi="OpenSymbol"/>
    </w:rPr>
  </w:style>
  <w:style w:type="character" w:customStyle="1" w:styleId="Vietas">
    <w:name w:val="Viñetas"/>
    <w:uiPriority w:val="99"/>
    <w:rsid w:val="008878BB"/>
    <w:rPr>
      <w:rFonts w:ascii="OpenSymbol" w:eastAsia="Times New Roman" w:hAnsi="OpenSymbol"/>
    </w:rPr>
  </w:style>
  <w:style w:type="character" w:customStyle="1" w:styleId="Smbolosdenumeracin">
    <w:name w:val="Símbolos de numeración"/>
    <w:uiPriority w:val="99"/>
    <w:rsid w:val="008878BB"/>
  </w:style>
  <w:style w:type="character" w:customStyle="1" w:styleId="TextonotapieCar">
    <w:name w:val="Texto nota pie Car"/>
    <w:uiPriority w:val="99"/>
    <w:rsid w:val="008878BB"/>
    <w:rPr>
      <w:rFonts w:ascii="Times New Roman" w:hAnsi="Times New Roman"/>
      <w:lang w:val="es-ES"/>
    </w:rPr>
  </w:style>
  <w:style w:type="character" w:customStyle="1" w:styleId="Caracteresdenotaalpie">
    <w:name w:val="Caracteres de nota al pie"/>
    <w:uiPriority w:val="99"/>
    <w:rsid w:val="008878BB"/>
    <w:rPr>
      <w:vertAlign w:val="superscript"/>
    </w:rPr>
  </w:style>
  <w:style w:type="character" w:customStyle="1" w:styleId="MediumGrid11">
    <w:name w:val="Medium Grid 11"/>
    <w:uiPriority w:val="99"/>
    <w:rsid w:val="008878BB"/>
    <w:rPr>
      <w:color w:val="808080"/>
    </w:rPr>
  </w:style>
  <w:style w:type="character" w:customStyle="1" w:styleId="Refdenotaalpie1">
    <w:name w:val="Ref. de nota al pie1"/>
    <w:uiPriority w:val="99"/>
    <w:rsid w:val="008878BB"/>
    <w:rPr>
      <w:vertAlign w:val="superscript"/>
    </w:rPr>
  </w:style>
  <w:style w:type="character" w:customStyle="1" w:styleId="Caracteresdenotafinal">
    <w:name w:val="Caracteres de nota final"/>
    <w:uiPriority w:val="99"/>
    <w:rsid w:val="008878BB"/>
    <w:rPr>
      <w:vertAlign w:val="superscript"/>
    </w:rPr>
  </w:style>
  <w:style w:type="character" w:customStyle="1" w:styleId="WW-Caracteresdenotafinal">
    <w:name w:val="WW-Caracteres de nota final"/>
    <w:uiPriority w:val="99"/>
    <w:rsid w:val="008878BB"/>
  </w:style>
  <w:style w:type="character" w:customStyle="1" w:styleId="Refdenotaalfinal1">
    <w:name w:val="Ref. de nota al final1"/>
    <w:uiPriority w:val="99"/>
    <w:rsid w:val="008878BB"/>
    <w:rPr>
      <w:vertAlign w:val="superscript"/>
    </w:rPr>
  </w:style>
  <w:style w:type="character" w:customStyle="1" w:styleId="CarCar2">
    <w:name w:val="Car Car2"/>
    <w:uiPriority w:val="99"/>
    <w:rsid w:val="008878BB"/>
    <w:rPr>
      <w:rFonts w:ascii="Lucida Grande" w:hAnsi="Lucida Grande"/>
      <w:sz w:val="18"/>
      <w:lang w:eastAsia="zh-CN"/>
    </w:rPr>
  </w:style>
  <w:style w:type="character" w:customStyle="1" w:styleId="Refdecomentario3">
    <w:name w:val="Ref. de comentario3"/>
    <w:uiPriority w:val="99"/>
    <w:rsid w:val="008878BB"/>
    <w:rPr>
      <w:sz w:val="18"/>
    </w:rPr>
  </w:style>
  <w:style w:type="character" w:customStyle="1" w:styleId="CarCar1">
    <w:name w:val="Car Car1"/>
    <w:uiPriority w:val="99"/>
    <w:rsid w:val="008878BB"/>
    <w:rPr>
      <w:sz w:val="24"/>
      <w:lang w:eastAsia="zh-CN"/>
    </w:rPr>
  </w:style>
  <w:style w:type="character" w:customStyle="1" w:styleId="CarCar">
    <w:name w:val="Car Car"/>
    <w:uiPriority w:val="99"/>
    <w:rsid w:val="008878BB"/>
    <w:rPr>
      <w:b/>
      <w:sz w:val="24"/>
      <w:lang w:eastAsia="zh-CN"/>
    </w:rPr>
  </w:style>
  <w:style w:type="character" w:styleId="FootnoteReference">
    <w:name w:val="footnote reference"/>
    <w:uiPriority w:val="99"/>
    <w:rsid w:val="008878BB"/>
    <w:rPr>
      <w:rFonts w:cs="Times New Roman"/>
      <w:vertAlign w:val="superscript"/>
    </w:rPr>
  </w:style>
  <w:style w:type="character" w:styleId="EndnoteReference">
    <w:name w:val="endnote reference"/>
    <w:uiPriority w:val="99"/>
    <w:rsid w:val="008878BB"/>
    <w:rPr>
      <w:rFonts w:cs="Times New Roman"/>
      <w:vertAlign w:val="superscript"/>
    </w:rPr>
  </w:style>
  <w:style w:type="paragraph" w:customStyle="1" w:styleId="Encabezado3">
    <w:name w:val="Encabezado3"/>
    <w:basedOn w:val="Normal"/>
    <w:next w:val="BodyText"/>
    <w:uiPriority w:val="99"/>
    <w:rsid w:val="008878BB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878BB"/>
  </w:style>
  <w:style w:type="character" w:customStyle="1" w:styleId="BodyTextChar">
    <w:name w:val="Body Text Char"/>
    <w:link w:val="BodyText"/>
    <w:uiPriority w:val="1"/>
    <w:rsid w:val="00F46D3D"/>
    <w:rPr>
      <w:sz w:val="20"/>
      <w:szCs w:val="20"/>
      <w:lang w:val="es-ES_tradnl" w:eastAsia="zh-CN"/>
    </w:rPr>
  </w:style>
  <w:style w:type="paragraph" w:styleId="List">
    <w:name w:val="List"/>
    <w:basedOn w:val="BodyText"/>
    <w:uiPriority w:val="99"/>
    <w:rsid w:val="008878BB"/>
    <w:pPr>
      <w:autoSpaceDE w:val="0"/>
    </w:pPr>
    <w:rPr>
      <w:rFonts w:cs="Lohit Hindi"/>
      <w:sz w:val="20"/>
      <w:lang w:val="es-ES"/>
    </w:rPr>
  </w:style>
  <w:style w:type="paragraph" w:styleId="Caption">
    <w:name w:val="caption"/>
    <w:basedOn w:val="Normal"/>
    <w:uiPriority w:val="99"/>
    <w:qFormat/>
    <w:rsid w:val="008878BB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uiPriority w:val="99"/>
    <w:rsid w:val="008878BB"/>
    <w:pPr>
      <w:suppressLineNumbers/>
      <w:autoSpaceDE w:val="0"/>
    </w:pPr>
    <w:rPr>
      <w:rFonts w:cs="Mangal"/>
      <w:lang w:val="es-ES"/>
    </w:rPr>
  </w:style>
  <w:style w:type="paragraph" w:customStyle="1" w:styleId="Encabezado2">
    <w:name w:val="Encabezado2"/>
    <w:basedOn w:val="Normal"/>
    <w:next w:val="BodyText"/>
    <w:uiPriority w:val="99"/>
    <w:rsid w:val="008878BB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Epgrafe1">
    <w:name w:val="Epígrafe1"/>
    <w:basedOn w:val="Normal"/>
    <w:uiPriority w:val="99"/>
    <w:rsid w:val="008878BB"/>
    <w:pPr>
      <w:suppressLineNumbers/>
      <w:spacing w:before="120" w:after="120"/>
    </w:pPr>
    <w:rPr>
      <w:rFonts w:cs="Lohit Hindi"/>
      <w:i/>
      <w:iCs/>
    </w:rPr>
  </w:style>
  <w:style w:type="paragraph" w:styleId="BodyTextIndent">
    <w:name w:val="Body Text Indent"/>
    <w:basedOn w:val="Normal"/>
    <w:link w:val="BodyTextIndentChar"/>
    <w:uiPriority w:val="99"/>
    <w:rsid w:val="008878BB"/>
    <w:pPr>
      <w:ind w:firstLine="708"/>
    </w:pPr>
  </w:style>
  <w:style w:type="character" w:customStyle="1" w:styleId="BodyTextIndentChar">
    <w:name w:val="Body Text Indent Char"/>
    <w:link w:val="BodyTextIndent"/>
    <w:uiPriority w:val="99"/>
    <w:semiHidden/>
    <w:rsid w:val="00F46D3D"/>
    <w:rPr>
      <w:sz w:val="20"/>
      <w:szCs w:val="20"/>
      <w:lang w:val="es-ES_tradnl" w:eastAsia="zh-CN"/>
    </w:rPr>
  </w:style>
  <w:style w:type="paragraph" w:customStyle="1" w:styleId="Sangra2detindependiente1">
    <w:name w:val="Sangría 2 de t. independiente1"/>
    <w:basedOn w:val="Normal"/>
    <w:uiPriority w:val="99"/>
    <w:rsid w:val="008878BB"/>
    <w:pPr>
      <w:ind w:firstLine="708"/>
    </w:pPr>
  </w:style>
  <w:style w:type="paragraph" w:customStyle="1" w:styleId="Textoindependiente21">
    <w:name w:val="Texto independiente 21"/>
    <w:basedOn w:val="Normal"/>
    <w:uiPriority w:val="99"/>
    <w:rsid w:val="008878BB"/>
    <w:pPr>
      <w:ind w:right="-79"/>
    </w:pPr>
    <w:rPr>
      <w:b/>
    </w:rPr>
  </w:style>
  <w:style w:type="paragraph" w:customStyle="1" w:styleId="Textoindependiente31">
    <w:name w:val="Texto independiente 31"/>
    <w:basedOn w:val="Normal"/>
    <w:uiPriority w:val="99"/>
    <w:rsid w:val="008878BB"/>
  </w:style>
  <w:style w:type="paragraph" w:styleId="Footer">
    <w:name w:val="footer"/>
    <w:basedOn w:val="Normal"/>
    <w:link w:val="FooterChar"/>
    <w:uiPriority w:val="99"/>
    <w:rsid w:val="008878BB"/>
  </w:style>
  <w:style w:type="character" w:customStyle="1" w:styleId="FooterChar">
    <w:name w:val="Footer Char"/>
    <w:link w:val="Footer"/>
    <w:uiPriority w:val="99"/>
    <w:rsid w:val="00F46D3D"/>
    <w:rPr>
      <w:sz w:val="20"/>
      <w:szCs w:val="20"/>
      <w:lang w:val="es-ES_tradnl" w:eastAsia="zh-CN"/>
    </w:rPr>
  </w:style>
  <w:style w:type="paragraph" w:styleId="Header">
    <w:name w:val="header"/>
    <w:basedOn w:val="Normal"/>
    <w:link w:val="HeaderChar"/>
    <w:uiPriority w:val="99"/>
    <w:rsid w:val="008878BB"/>
  </w:style>
  <w:style w:type="character" w:customStyle="1" w:styleId="HeaderChar">
    <w:name w:val="Header Char"/>
    <w:link w:val="Header"/>
    <w:uiPriority w:val="99"/>
    <w:semiHidden/>
    <w:rsid w:val="00F46D3D"/>
    <w:rPr>
      <w:sz w:val="20"/>
      <w:szCs w:val="20"/>
      <w:lang w:val="es-ES_tradnl" w:eastAsia="zh-CN"/>
    </w:rPr>
  </w:style>
  <w:style w:type="paragraph" w:customStyle="1" w:styleId="Textodeglobo1">
    <w:name w:val="Texto de globo1"/>
    <w:basedOn w:val="Normal"/>
    <w:uiPriority w:val="99"/>
    <w:rsid w:val="008878BB"/>
    <w:rPr>
      <w:rFonts w:ascii="Tahoma" w:hAnsi="Tahoma" w:cs="Tahoma"/>
      <w:sz w:val="16"/>
      <w:szCs w:val="16"/>
    </w:rPr>
  </w:style>
  <w:style w:type="paragraph" w:customStyle="1" w:styleId="Sinespaciado1">
    <w:name w:val="Sin espaciado1"/>
    <w:uiPriority w:val="99"/>
    <w:rsid w:val="008878BB"/>
    <w:pPr>
      <w:suppressAutoHyphens/>
    </w:pPr>
    <w:rPr>
      <w:rFonts w:ascii="PMingLiU" w:eastAsia="MS Mincho" w:hAnsi="PMingLiU" w:cs="PMingLiU"/>
      <w:sz w:val="22"/>
      <w:szCs w:val="22"/>
      <w:lang w:val="es-ES_tradnl" w:eastAsia="zh-CN"/>
    </w:rPr>
  </w:style>
  <w:style w:type="paragraph" w:customStyle="1" w:styleId="Listavistosa-nfasis11">
    <w:name w:val="Lista vistosa - Énfasis 11"/>
    <w:basedOn w:val="Normal"/>
    <w:uiPriority w:val="99"/>
    <w:rsid w:val="008878BB"/>
    <w:pPr>
      <w:spacing w:after="200" w:line="276" w:lineRule="auto"/>
      <w:ind w:left="720"/>
      <w:contextualSpacing/>
    </w:pPr>
    <w:rPr>
      <w:rFonts w:ascii="Cambria" w:hAnsi="Cambria" w:cs="Cambria"/>
      <w:sz w:val="22"/>
      <w:szCs w:val="22"/>
      <w:lang w:val="es-ES"/>
    </w:rPr>
  </w:style>
  <w:style w:type="paragraph" w:customStyle="1" w:styleId="Textocomentario2">
    <w:name w:val="Texto comentario2"/>
    <w:basedOn w:val="Normal"/>
    <w:uiPriority w:val="99"/>
    <w:rsid w:val="008878BB"/>
  </w:style>
  <w:style w:type="paragraph" w:customStyle="1" w:styleId="Asuntodelcomentario1">
    <w:name w:val="Asunto del comentario1"/>
    <w:basedOn w:val="Textocomentario2"/>
    <w:next w:val="Textocomentario2"/>
    <w:uiPriority w:val="99"/>
    <w:rsid w:val="008878BB"/>
    <w:rPr>
      <w:b/>
      <w:bCs/>
      <w:sz w:val="20"/>
      <w:szCs w:val="20"/>
    </w:rPr>
  </w:style>
  <w:style w:type="paragraph" w:customStyle="1" w:styleId="Textbody">
    <w:name w:val="Text body"/>
    <w:basedOn w:val="Normal"/>
    <w:rsid w:val="008878BB"/>
    <w:rPr>
      <w:lang w:val="es-ES"/>
    </w:rPr>
  </w:style>
  <w:style w:type="paragraph" w:customStyle="1" w:styleId="Hangingindent">
    <w:name w:val="Hanging indent"/>
    <w:basedOn w:val="Normal"/>
    <w:uiPriority w:val="99"/>
    <w:rsid w:val="008878BB"/>
    <w:pPr>
      <w:ind w:firstLine="720"/>
    </w:pPr>
    <w:rPr>
      <w:lang w:val="es-ES"/>
    </w:rPr>
  </w:style>
  <w:style w:type="paragraph" w:customStyle="1" w:styleId="WW-Sangra2detindependiente">
    <w:name w:val="WW-Sangría 2 de t. independiente"/>
    <w:basedOn w:val="Normal"/>
    <w:uiPriority w:val="99"/>
    <w:rsid w:val="008878BB"/>
    <w:pPr>
      <w:ind w:firstLine="680"/>
    </w:pPr>
    <w:rPr>
      <w:lang w:val="es-ES"/>
    </w:rPr>
  </w:style>
  <w:style w:type="paragraph" w:customStyle="1" w:styleId="Nota">
    <w:name w:val="Nota"/>
    <w:basedOn w:val="Normal"/>
    <w:uiPriority w:val="99"/>
    <w:rsid w:val="008878BB"/>
    <w:pPr>
      <w:spacing w:before="260" w:after="260"/>
      <w:ind w:left="1247" w:right="397" w:hanging="851"/>
      <w:jc w:val="center"/>
    </w:pPr>
    <w:rPr>
      <w:lang w:val="en-US"/>
    </w:rPr>
  </w:style>
  <w:style w:type="paragraph" w:customStyle="1" w:styleId="Sombreadovistoso-nfasis11">
    <w:name w:val="Sombreado vistoso - Énfasis 11"/>
    <w:uiPriority w:val="99"/>
    <w:rsid w:val="008878BB"/>
    <w:pPr>
      <w:suppressAutoHyphens/>
    </w:pPr>
    <w:rPr>
      <w:lang w:val="es-ES_tradnl" w:eastAsia="zh-CN"/>
    </w:rPr>
  </w:style>
  <w:style w:type="paragraph" w:styleId="TOC1">
    <w:name w:val="toc 1"/>
    <w:basedOn w:val="Normal"/>
    <w:next w:val="Normal"/>
    <w:uiPriority w:val="99"/>
    <w:rsid w:val="008878BB"/>
  </w:style>
  <w:style w:type="paragraph" w:customStyle="1" w:styleId="Encabezado1">
    <w:name w:val="Encabezado1"/>
    <w:basedOn w:val="Normal"/>
    <w:next w:val="BodyText"/>
    <w:uiPriority w:val="99"/>
    <w:rsid w:val="008878BB"/>
    <w:pPr>
      <w:keepNext/>
      <w:autoSpaceDE w:val="0"/>
      <w:spacing w:before="240" w:after="120"/>
    </w:pPr>
    <w:rPr>
      <w:rFonts w:ascii="Arial" w:hAnsi="Arial" w:cs="Mangal"/>
      <w:sz w:val="28"/>
      <w:szCs w:val="28"/>
      <w:lang w:val="es-ES"/>
    </w:rPr>
  </w:style>
  <w:style w:type="paragraph" w:customStyle="1" w:styleId="Etiqueta">
    <w:name w:val="Etiqueta"/>
    <w:basedOn w:val="Normal"/>
    <w:uiPriority w:val="99"/>
    <w:rsid w:val="008878BB"/>
    <w:pPr>
      <w:suppressLineNumbers/>
      <w:autoSpaceDE w:val="0"/>
      <w:spacing w:before="120" w:after="120"/>
    </w:pPr>
    <w:rPr>
      <w:rFonts w:cs="Mangal"/>
      <w:i/>
      <w:iCs/>
      <w:lang w:val="es-ES"/>
    </w:rPr>
  </w:style>
  <w:style w:type="paragraph" w:customStyle="1" w:styleId="Heading">
    <w:name w:val="Heading"/>
    <w:basedOn w:val="Normal"/>
    <w:next w:val="BodyText"/>
    <w:uiPriority w:val="99"/>
    <w:rsid w:val="008878BB"/>
    <w:pPr>
      <w:keepNext/>
      <w:autoSpaceDE w:val="0"/>
      <w:spacing w:before="240" w:after="120"/>
    </w:pPr>
    <w:rPr>
      <w:rFonts w:ascii="Liberation Sans" w:eastAsia="WenQuanYi Micro Hei" w:hAnsi="Liberation Sans" w:cs="Lohit Hindi"/>
      <w:sz w:val="28"/>
      <w:szCs w:val="28"/>
      <w:lang w:val="es-ES"/>
    </w:rPr>
  </w:style>
  <w:style w:type="paragraph" w:customStyle="1" w:styleId="Descripcin1">
    <w:name w:val="Descripción1"/>
    <w:basedOn w:val="Normal"/>
    <w:uiPriority w:val="99"/>
    <w:rsid w:val="008878BB"/>
    <w:pPr>
      <w:suppressLineNumbers/>
      <w:autoSpaceDE w:val="0"/>
      <w:spacing w:before="120" w:after="120"/>
    </w:pPr>
    <w:rPr>
      <w:rFonts w:cs="Lohit Hindi"/>
      <w:i/>
      <w:iCs/>
      <w:lang w:val="es-ES"/>
    </w:rPr>
  </w:style>
  <w:style w:type="paragraph" w:customStyle="1" w:styleId="Index">
    <w:name w:val="Index"/>
    <w:basedOn w:val="Normal"/>
    <w:uiPriority w:val="99"/>
    <w:rsid w:val="008878BB"/>
    <w:pPr>
      <w:suppressLineNumbers/>
      <w:autoSpaceDE w:val="0"/>
    </w:pPr>
    <w:rPr>
      <w:rFonts w:cs="Lohit Hindi"/>
      <w:lang w:val="es-ES"/>
    </w:rPr>
  </w:style>
  <w:style w:type="paragraph" w:customStyle="1" w:styleId="Sangra2detdecuerpo1">
    <w:name w:val="Sangría 2 de t. de cuerpo1"/>
    <w:basedOn w:val="Normal"/>
    <w:uiPriority w:val="99"/>
    <w:rsid w:val="008878BB"/>
    <w:pPr>
      <w:autoSpaceDE w:val="0"/>
      <w:ind w:right="51" w:firstLine="708"/>
    </w:pPr>
  </w:style>
  <w:style w:type="paragraph" w:customStyle="1" w:styleId="Textodecuerpo31">
    <w:name w:val="Texto de cuerpo 31"/>
    <w:basedOn w:val="Normal"/>
    <w:uiPriority w:val="99"/>
    <w:rsid w:val="008878BB"/>
    <w:pPr>
      <w:autoSpaceDE w:val="0"/>
      <w:ind w:right="51"/>
    </w:pPr>
  </w:style>
  <w:style w:type="paragraph" w:customStyle="1" w:styleId="Sangra3detdecuerpo1">
    <w:name w:val="Sangría 3 de t. de cuerpo1"/>
    <w:basedOn w:val="Normal"/>
    <w:uiPriority w:val="99"/>
    <w:rsid w:val="008878BB"/>
    <w:pPr>
      <w:autoSpaceDE w:val="0"/>
      <w:ind w:firstLine="567"/>
    </w:pPr>
  </w:style>
  <w:style w:type="paragraph" w:customStyle="1" w:styleId="Textocomentario1">
    <w:name w:val="Texto comentario1"/>
    <w:basedOn w:val="Normal"/>
    <w:uiPriority w:val="99"/>
    <w:rsid w:val="008878BB"/>
    <w:pPr>
      <w:autoSpaceDE w:val="0"/>
    </w:pPr>
  </w:style>
  <w:style w:type="paragraph" w:customStyle="1" w:styleId="Textodecuerpo21">
    <w:name w:val="Texto de cuerpo 21"/>
    <w:basedOn w:val="Normal"/>
    <w:uiPriority w:val="99"/>
    <w:rsid w:val="008878BB"/>
    <w:pPr>
      <w:autoSpaceDE w:val="0"/>
      <w:ind w:right="51"/>
    </w:pPr>
    <w:rPr>
      <w:lang w:val="es-ES"/>
    </w:rPr>
  </w:style>
  <w:style w:type="paragraph" w:customStyle="1" w:styleId="TableContents">
    <w:name w:val="Table Contents"/>
    <w:basedOn w:val="Normal"/>
    <w:uiPriority w:val="99"/>
    <w:rsid w:val="008878BB"/>
    <w:pPr>
      <w:suppressLineNumbers/>
      <w:autoSpaceDE w:val="0"/>
    </w:pPr>
    <w:rPr>
      <w:lang w:val="es-ES"/>
    </w:rPr>
  </w:style>
  <w:style w:type="paragraph" w:customStyle="1" w:styleId="TableHeading">
    <w:name w:val="Table Heading"/>
    <w:basedOn w:val="TableContents"/>
    <w:uiPriority w:val="99"/>
    <w:rsid w:val="008878BB"/>
    <w:pPr>
      <w:jc w:val="center"/>
    </w:pPr>
    <w:rPr>
      <w:b/>
      <w:bCs/>
    </w:rPr>
  </w:style>
  <w:style w:type="paragraph" w:customStyle="1" w:styleId="Framecontents">
    <w:name w:val="Frame contents"/>
    <w:basedOn w:val="BodyText"/>
    <w:uiPriority w:val="99"/>
    <w:rsid w:val="008878BB"/>
    <w:pPr>
      <w:autoSpaceDE w:val="0"/>
    </w:pPr>
    <w:rPr>
      <w:sz w:val="20"/>
      <w:lang w:val="es-ES"/>
    </w:rPr>
  </w:style>
  <w:style w:type="paragraph" w:customStyle="1" w:styleId="Contenidodelatabla">
    <w:name w:val="Contenido de la tabla"/>
    <w:basedOn w:val="Normal"/>
    <w:rsid w:val="008878BB"/>
    <w:pPr>
      <w:suppressLineNumbers/>
      <w:autoSpaceDE w:val="0"/>
    </w:pPr>
    <w:rPr>
      <w:lang w:val="es-ES"/>
    </w:rPr>
  </w:style>
  <w:style w:type="paragraph" w:customStyle="1" w:styleId="Encabezadodelatabla">
    <w:name w:val="Encabezado de la tabla"/>
    <w:basedOn w:val="Contenidodelatabla"/>
    <w:uiPriority w:val="99"/>
    <w:rsid w:val="008878BB"/>
    <w:pPr>
      <w:jc w:val="center"/>
    </w:pPr>
    <w:rPr>
      <w:b/>
      <w:bCs/>
    </w:rPr>
  </w:style>
  <w:style w:type="paragraph" w:customStyle="1" w:styleId="Contenidodelmarco">
    <w:name w:val="Contenido del marco"/>
    <w:basedOn w:val="BodyText"/>
    <w:uiPriority w:val="99"/>
    <w:rsid w:val="008878BB"/>
    <w:pPr>
      <w:autoSpaceDE w:val="0"/>
    </w:pPr>
    <w:rPr>
      <w:sz w:val="20"/>
      <w:lang w:val="es-ES"/>
    </w:rPr>
  </w:style>
  <w:style w:type="paragraph" w:customStyle="1" w:styleId="ColorfulList-Accent11">
    <w:name w:val="Colorful List - Accent 11"/>
    <w:basedOn w:val="Normal"/>
    <w:uiPriority w:val="99"/>
    <w:qFormat/>
    <w:rsid w:val="008878BB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val="es-ES"/>
    </w:rPr>
  </w:style>
  <w:style w:type="paragraph" w:styleId="FootnoteText">
    <w:name w:val="footnote text"/>
    <w:basedOn w:val="Normal"/>
    <w:link w:val="FootnoteTextChar"/>
    <w:uiPriority w:val="99"/>
    <w:rsid w:val="008878BB"/>
    <w:pPr>
      <w:autoSpaceDE w:val="0"/>
    </w:pPr>
    <w:rPr>
      <w:lang w:val="es-ES"/>
    </w:rPr>
  </w:style>
  <w:style w:type="character" w:customStyle="1" w:styleId="FootnoteTextChar">
    <w:name w:val="Footnote Text Char"/>
    <w:link w:val="FootnoteText"/>
    <w:uiPriority w:val="99"/>
    <w:semiHidden/>
    <w:rsid w:val="00F46D3D"/>
    <w:rPr>
      <w:sz w:val="20"/>
      <w:szCs w:val="20"/>
      <w:lang w:val="es-ES_tradnl" w:eastAsia="zh-CN"/>
    </w:rPr>
  </w:style>
  <w:style w:type="paragraph" w:customStyle="1" w:styleId="Default">
    <w:name w:val="Default"/>
    <w:uiPriority w:val="99"/>
    <w:rsid w:val="008878BB"/>
    <w:pPr>
      <w:suppressAutoHyphens/>
      <w:autoSpaceDE w:val="0"/>
    </w:pPr>
    <w:rPr>
      <w:color w:val="000000"/>
      <w:lang w:val="es-AR" w:eastAsia="zh-CN"/>
    </w:rPr>
  </w:style>
  <w:style w:type="paragraph" w:customStyle="1" w:styleId="Practico">
    <w:name w:val="Practico"/>
    <w:basedOn w:val="Normal"/>
    <w:uiPriority w:val="99"/>
    <w:rsid w:val="008878BB"/>
    <w:pPr>
      <w:spacing w:before="480" w:after="480"/>
      <w:jc w:val="center"/>
    </w:pPr>
    <w:rPr>
      <w:b/>
      <w:sz w:val="36"/>
      <w:lang w:val="en-US"/>
    </w:rPr>
  </w:style>
  <w:style w:type="paragraph" w:customStyle="1" w:styleId="Subtitulo">
    <w:name w:val="Subtitulo"/>
    <w:basedOn w:val="Normal"/>
    <w:uiPriority w:val="99"/>
    <w:rsid w:val="008878BB"/>
    <w:pPr>
      <w:spacing w:before="400"/>
    </w:pPr>
    <w:rPr>
      <w:b/>
      <w:sz w:val="28"/>
      <w:lang w:val="en-US"/>
    </w:rPr>
  </w:style>
  <w:style w:type="paragraph" w:customStyle="1" w:styleId="PrimerParrafo">
    <w:name w:val="PrimerParrafo"/>
    <w:basedOn w:val="Normal"/>
    <w:uiPriority w:val="99"/>
    <w:rsid w:val="008878BB"/>
    <w:pPr>
      <w:spacing w:before="200"/>
      <w:ind w:firstLine="567"/>
    </w:pPr>
    <w:rPr>
      <w:lang w:val="en-US"/>
    </w:rPr>
  </w:style>
  <w:style w:type="paragraph" w:customStyle="1" w:styleId="ParrafoSiguiente">
    <w:name w:val="ParrafoSiguiente"/>
    <w:basedOn w:val="Normal"/>
    <w:uiPriority w:val="99"/>
    <w:rsid w:val="008878BB"/>
    <w:pPr>
      <w:spacing w:before="100"/>
      <w:ind w:firstLine="567"/>
    </w:pPr>
    <w:rPr>
      <w:lang w:val="en-US"/>
    </w:rPr>
  </w:style>
  <w:style w:type="paragraph" w:styleId="NormalWeb">
    <w:name w:val="Normal (Web)"/>
    <w:basedOn w:val="Normal"/>
    <w:uiPriority w:val="99"/>
    <w:rsid w:val="008878BB"/>
    <w:pPr>
      <w:spacing w:before="280" w:after="28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rsid w:val="008878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46D3D"/>
    <w:rPr>
      <w:sz w:val="0"/>
      <w:szCs w:val="0"/>
      <w:lang w:val="es-ES_tradnl" w:eastAsia="zh-CN"/>
    </w:rPr>
  </w:style>
  <w:style w:type="paragraph" w:customStyle="1" w:styleId="Textocomentario3">
    <w:name w:val="Texto comentario3"/>
    <w:basedOn w:val="Normal"/>
    <w:uiPriority w:val="99"/>
    <w:rsid w:val="008878BB"/>
  </w:style>
  <w:style w:type="paragraph" w:styleId="CommentText">
    <w:name w:val="annotation text"/>
    <w:basedOn w:val="Normal"/>
    <w:link w:val="CommentTextChar"/>
    <w:uiPriority w:val="99"/>
    <w:semiHidden/>
    <w:rsid w:val="00637CD9"/>
  </w:style>
  <w:style w:type="character" w:customStyle="1" w:styleId="CommentTextChar">
    <w:name w:val="Comment Text Char"/>
    <w:link w:val="CommentText"/>
    <w:uiPriority w:val="99"/>
    <w:semiHidden/>
    <w:rsid w:val="00F46D3D"/>
    <w:rPr>
      <w:sz w:val="20"/>
      <w:szCs w:val="20"/>
      <w:lang w:val="es-ES_tradnl" w:eastAsia="zh-CN"/>
    </w:rPr>
  </w:style>
  <w:style w:type="paragraph" w:styleId="CommentSubject">
    <w:name w:val="annotation subject"/>
    <w:basedOn w:val="Textocomentario3"/>
    <w:next w:val="Textocomentario3"/>
    <w:link w:val="CommentSubjectChar"/>
    <w:uiPriority w:val="99"/>
    <w:rsid w:val="008878BB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F46D3D"/>
    <w:rPr>
      <w:b/>
      <w:bCs/>
      <w:sz w:val="20"/>
      <w:szCs w:val="20"/>
      <w:lang w:val="es-ES_tradnl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746EAA"/>
    <w:rPr>
      <w:sz w:val="18"/>
      <w:szCs w:val="18"/>
    </w:rPr>
  </w:style>
  <w:style w:type="paragraph" w:styleId="ListParagraph">
    <w:name w:val="List Paragraph"/>
    <w:basedOn w:val="Normal"/>
    <w:uiPriority w:val="72"/>
    <w:qFormat/>
    <w:rsid w:val="001758AD"/>
    <w:pPr>
      <w:ind w:left="720"/>
      <w:contextualSpacing/>
    </w:pPr>
  </w:style>
  <w:style w:type="paragraph" w:styleId="Revision">
    <w:name w:val="Revision"/>
    <w:hidden/>
    <w:uiPriority w:val="71"/>
    <w:rsid w:val="00285CDB"/>
    <w:rPr>
      <w:lang w:val="es-ES_tradnl"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6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C6E"/>
    <w:rPr>
      <w:color w:val="800080" w:themeColor="followed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8D6F7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D6F7A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 w:eastAsia="en-US"/>
    </w:rPr>
  </w:style>
  <w:style w:type="character" w:styleId="PlaceholderText">
    <w:name w:val="Placeholder Text"/>
    <w:basedOn w:val="DefaultParagraphFont"/>
    <w:uiPriority w:val="67"/>
    <w:rsid w:val="000C6F6D"/>
    <w:rPr>
      <w:color w:val="808080"/>
    </w:rPr>
  </w:style>
  <w:style w:type="table" w:styleId="TableGrid">
    <w:name w:val="Table Grid"/>
    <w:basedOn w:val="TableNormal"/>
    <w:locked/>
    <w:rsid w:val="00B34B93"/>
    <w:pPr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rge\inorg\Serie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FA966-D202-4F90-9965-566681E52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Serie9</Template>
  <TotalTime>0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Serie 8                                                      Serie 4</vt:lpstr>
      <vt:lpstr>Serie 8                                                      Serie 4</vt:lpstr>
    </vt:vector>
  </TitlesOfParts>
  <Company>Grizli777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Serie 8                                                      Serie 4</dc:title>
  <dc:creator>gustavo</dc:creator>
  <cp:lastModifiedBy>Fabio</cp:lastModifiedBy>
  <cp:revision>2</cp:revision>
  <cp:lastPrinted>2022-09-22T11:34:00Z</cp:lastPrinted>
  <dcterms:created xsi:type="dcterms:W3CDTF">2023-04-09T23:56:00Z</dcterms:created>
  <dcterms:modified xsi:type="dcterms:W3CDTF">2023-04-09T23:56:00Z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http://www.zotero.org/styles/american-institute-of-physics</vt:lpwstr>
  </property>
  <property fmtid="{D5CDD505-2E9C-101B-9397-08002B2CF9AE}" pid="3" name="Mendeley Recent Style Name 0_1">
    <vt:lpwstr>American Institute of Physics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http://www.zotero.org/styles/angewandte-chemie</vt:lpwstr>
  </property>
  <property fmtid="{D5CDD505-2E9C-101B-9397-08002B2CF9AE}" pid="9" name="Mendeley Recent Style Name 3_1">
    <vt:lpwstr>Angewandte Chemie International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http://www.zotero.org/styles/royal-society-of-chemistry</vt:lpwstr>
  </property>
  <property fmtid="{D5CDD505-2E9C-101B-9397-08002B2CF9AE}" pid="21" name="Mendeley Recent Style Name 9_1">
    <vt:lpwstr>Royal Society of Chemistry</vt:lpwstr>
  </property>
</Properties>
</file>